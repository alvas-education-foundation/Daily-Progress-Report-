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9496" w14:textId="77777777" w:rsidR="00501494" w:rsidRDefault="00D471F1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95B7889" wp14:editId="652BEBBF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501494" w14:paraId="15322C8A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4AF75D3" w14:textId="77777777" w:rsidR="00501494" w:rsidRDefault="00D471F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7A47F42B" w14:textId="77777777" w:rsidR="00501494" w:rsidRDefault="00D471F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356F11A1" w14:textId="77777777" w:rsidR="00501494" w:rsidRDefault="00D471F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10418A5" w14:textId="54715E88" w:rsidR="00501494" w:rsidRDefault="007F771D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Bhuvana</w:t>
                                  </w:r>
                                  <w:r w:rsidR="00D471F1">
                                    <w:rPr>
                                      <w:b/>
                                      <w:sz w:val="24"/>
                                    </w:rPr>
                                    <w:t xml:space="preserve"> S</w:t>
                                  </w:r>
                                </w:p>
                              </w:tc>
                            </w:tr>
                            <w:tr w:rsidR="00501494" w14:paraId="4B14A31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0E35F42" w14:textId="77777777" w:rsidR="00501494" w:rsidRDefault="00D471F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6DCA43FF" w14:textId="77777777" w:rsidR="00501494" w:rsidRDefault="00D471F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39F8E11" w14:textId="77777777" w:rsidR="00501494" w:rsidRDefault="00D471F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B19E28B" w14:textId="7C9C59E7" w:rsidR="00501494" w:rsidRDefault="00D471F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  <w:r w:rsidR="007F771D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501494" w14:paraId="3083C2B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1C1BD30" w14:textId="77777777" w:rsidR="00501494" w:rsidRDefault="00D471F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501494" w14:paraId="14A4B02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9D2A081" w14:textId="77777777" w:rsidR="00501494" w:rsidRDefault="00D471F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30645885" w14:textId="77777777" w:rsidR="00501494" w:rsidRDefault="00D471F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__</w:t>
                                  </w:r>
                                </w:p>
                              </w:tc>
                            </w:tr>
                            <w:tr w:rsidR="00501494" w14:paraId="34B34C22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0D056BE2" w14:textId="77777777" w:rsidR="00501494" w:rsidRDefault="00D471F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24086FAE" w14:textId="77777777" w:rsidR="00501494" w:rsidRDefault="00D471F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72B130FD" w14:textId="77777777" w:rsidR="00501494" w:rsidRDefault="00D471F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2B13E64" w14:textId="77777777" w:rsidR="00501494" w:rsidRDefault="00D471F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 w:rsidR="00501494" w14:paraId="0DEC250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D7C8AF8" w14:textId="77777777" w:rsidR="00501494" w:rsidRDefault="00D471F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501494" w14:paraId="69D5EED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755950C" w14:textId="77777777" w:rsidR="00501494" w:rsidRDefault="00D471F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6943D1D6" w14:textId="77777777" w:rsidR="00501494" w:rsidRDefault="00D471F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 Introduction to Digital Marketing </w:t>
                                  </w:r>
                                </w:p>
                              </w:tc>
                            </w:tr>
                            <w:tr w:rsidR="00501494" w14:paraId="6C4C822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F385764" w14:textId="77777777" w:rsidR="00501494" w:rsidRDefault="00D471F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F7D7464" w14:textId="77777777" w:rsidR="00501494" w:rsidRDefault="00D471F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Great Learning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4AE6EABB" w14:textId="77777777" w:rsidR="00501494" w:rsidRDefault="00D471F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17C7EFF0" w14:textId="77777777" w:rsidR="00501494" w:rsidRDefault="00D471F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2.5  hrs</w:t>
                                  </w:r>
                                </w:p>
                              </w:tc>
                            </w:tr>
                            <w:tr w:rsidR="00501494" w14:paraId="43008AF1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E2A2CAB" w14:textId="77777777" w:rsidR="00501494" w:rsidRDefault="00D471F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501494" w14:paraId="0E76FF8E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6DF0BD5" w14:textId="77777777" w:rsidR="00501494" w:rsidRDefault="00D471F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35D59A69" w14:textId="77777777" w:rsidR="00501494" w:rsidRDefault="00D471F1"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t xml:space="preserve"> Python</w:t>
                                  </w:r>
                                  <w:r>
                                    <w:t xml:space="preserve"> code to demonstrate  length of list  using naive method</w:t>
                                  </w:r>
                                  <w:r>
                                    <w:t>.</w:t>
                                  </w:r>
                                </w:p>
                                <w:p w14:paraId="5E91722E" w14:textId="77777777" w:rsidR="00501494" w:rsidRDefault="00501494"/>
                                <w:p w14:paraId="0CD625DB" w14:textId="77777777" w:rsidR="00501494" w:rsidRDefault="00501494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01494" w14:paraId="7785E70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6369885" w14:textId="77777777" w:rsidR="00501494" w:rsidRDefault="00D471F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501494" w14:paraId="0C086854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6FDDB86" w14:textId="77777777" w:rsidR="00501494" w:rsidRDefault="00D471F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3DBA2FC" w14:textId="77777777" w:rsidR="00501494" w:rsidRDefault="00D471F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501494" w14:paraId="234AEFC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9971CA2" w14:textId="77777777" w:rsidR="00501494" w:rsidRDefault="00D471F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5323C94" w14:textId="31D228E1" w:rsidR="00501494" w:rsidRDefault="007F771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bhuvanashivakumar</w:t>
                                  </w:r>
                                </w:p>
                              </w:tc>
                            </w:tr>
                            <w:tr w:rsidR="00501494" w14:paraId="6F11ABC1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CDD826F" w14:textId="77777777" w:rsidR="00501494" w:rsidRDefault="00D471F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8E18756" w14:textId="77777777" w:rsidR="00501494" w:rsidRDefault="00D471F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13F71030" w14:textId="77777777" w:rsidR="00501494" w:rsidRDefault="0050149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B7889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501494" w14:paraId="15322C8A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24AF75D3" w14:textId="77777777" w:rsidR="00501494" w:rsidRDefault="00D471F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7A47F42B" w14:textId="77777777" w:rsidR="00501494" w:rsidRDefault="00D471F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01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356F11A1" w14:textId="77777777" w:rsidR="00501494" w:rsidRDefault="00D471F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10418A5" w14:textId="54715E88" w:rsidR="00501494" w:rsidRDefault="007F771D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Bhuvana</w:t>
                            </w:r>
                            <w:r w:rsidR="00D471F1">
                              <w:rPr>
                                <w:b/>
                                <w:sz w:val="24"/>
                              </w:rPr>
                              <w:t xml:space="preserve"> S</w:t>
                            </w:r>
                          </w:p>
                        </w:tc>
                      </w:tr>
                      <w:tr w:rsidR="00501494" w14:paraId="4B14A318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0E35F42" w14:textId="77777777" w:rsidR="00501494" w:rsidRDefault="00D471F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6DCA43FF" w14:textId="77777777" w:rsidR="00501494" w:rsidRDefault="00D471F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39F8E11" w14:textId="77777777" w:rsidR="00501494" w:rsidRDefault="00D471F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B19E28B" w14:textId="7C9C59E7" w:rsidR="00501494" w:rsidRDefault="00D471F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="007F771D">
                              <w:rPr>
                                <w:b/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 w:rsidR="00501494" w14:paraId="3083C2BD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1C1BD30" w14:textId="77777777" w:rsidR="00501494" w:rsidRDefault="00D471F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501494" w14:paraId="14A4B020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9D2A081" w14:textId="77777777" w:rsidR="00501494" w:rsidRDefault="00D471F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30645885" w14:textId="77777777" w:rsidR="00501494" w:rsidRDefault="00D471F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__</w:t>
                            </w:r>
                          </w:p>
                        </w:tc>
                      </w:tr>
                      <w:tr w:rsidR="00501494" w14:paraId="34B34C22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0D056BE2" w14:textId="77777777" w:rsidR="00501494" w:rsidRDefault="00D471F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24086FAE" w14:textId="77777777" w:rsidR="00501494" w:rsidRDefault="00D471F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72B130FD" w14:textId="77777777" w:rsidR="00501494" w:rsidRDefault="00D471F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2B13E64" w14:textId="77777777" w:rsidR="00501494" w:rsidRDefault="00D471F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---</w:t>
                            </w:r>
                          </w:p>
                        </w:tc>
                      </w:tr>
                      <w:tr w:rsidR="00501494" w14:paraId="0DEC250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D7C8AF8" w14:textId="77777777" w:rsidR="00501494" w:rsidRDefault="00D471F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501494" w14:paraId="69D5EED5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3755950C" w14:textId="77777777" w:rsidR="00501494" w:rsidRDefault="00D471F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6943D1D6" w14:textId="77777777" w:rsidR="00501494" w:rsidRDefault="00D471F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 Introduction to Digital Marketing </w:t>
                            </w:r>
                          </w:p>
                        </w:tc>
                      </w:tr>
                      <w:tr w:rsidR="00501494" w14:paraId="6C4C8228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F385764" w14:textId="77777777" w:rsidR="00501494" w:rsidRDefault="00D471F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F7D7464" w14:textId="77777777" w:rsidR="00501494" w:rsidRDefault="00D471F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Great Learning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4AE6EABB" w14:textId="77777777" w:rsidR="00501494" w:rsidRDefault="00D471F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17C7EFF0" w14:textId="77777777" w:rsidR="00501494" w:rsidRDefault="00D471F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2.5  hrs</w:t>
                            </w:r>
                          </w:p>
                        </w:tc>
                      </w:tr>
                      <w:tr w:rsidR="00501494" w14:paraId="43008AF1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E2A2CAB" w14:textId="77777777" w:rsidR="00501494" w:rsidRDefault="00D471F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501494" w14:paraId="0E76FF8E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6DF0BD5" w14:textId="77777777" w:rsidR="00501494" w:rsidRDefault="00D471F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35D59A69" w14:textId="77777777" w:rsidR="00501494" w:rsidRDefault="00D471F1">
                            <w:r>
                              <w:rPr>
                                <w:b/>
                                <w:sz w:val="24"/>
                              </w:rPr>
                              <w:t xml:space="preserve">1) </w:t>
                            </w:r>
                            <w:r>
                              <w:t xml:space="preserve"> Python</w:t>
                            </w:r>
                            <w:r>
                              <w:t xml:space="preserve"> code to demonstrate  length of list  using naive method</w:t>
                            </w:r>
                            <w:r>
                              <w:t>.</w:t>
                            </w:r>
                          </w:p>
                          <w:p w14:paraId="5E91722E" w14:textId="77777777" w:rsidR="00501494" w:rsidRDefault="00501494"/>
                          <w:p w14:paraId="0CD625DB" w14:textId="77777777" w:rsidR="00501494" w:rsidRDefault="00501494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501494" w14:paraId="7785E70D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6369885" w14:textId="77777777" w:rsidR="00501494" w:rsidRDefault="00D471F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501494" w14:paraId="0C086854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6FDDB86" w14:textId="77777777" w:rsidR="00501494" w:rsidRDefault="00D471F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3DBA2FC" w14:textId="77777777" w:rsidR="00501494" w:rsidRDefault="00D471F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501494" w14:paraId="234AEFC8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9971CA2" w14:textId="77777777" w:rsidR="00501494" w:rsidRDefault="00D471F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5323C94" w14:textId="31D228E1" w:rsidR="00501494" w:rsidRDefault="007F771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bhuvanashivakumar</w:t>
                            </w:r>
                          </w:p>
                        </w:tc>
                      </w:tr>
                      <w:tr w:rsidR="00501494" w14:paraId="6F11ABC1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CDD826F" w14:textId="77777777" w:rsidR="00501494" w:rsidRDefault="00D471F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8E18756" w14:textId="77777777" w:rsidR="00501494" w:rsidRDefault="00D471F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13F71030" w14:textId="77777777" w:rsidR="00501494" w:rsidRDefault="0050149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3D7005A" w14:textId="77777777" w:rsidR="00501494" w:rsidRDefault="00501494">
      <w:pPr>
        <w:jc w:val="center"/>
        <w:rPr>
          <w:sz w:val="36"/>
        </w:rPr>
      </w:pPr>
    </w:p>
    <w:p w14:paraId="7A356FEF" w14:textId="77777777" w:rsidR="00501494" w:rsidRDefault="00501494">
      <w:pPr>
        <w:spacing w:before="100"/>
        <w:rPr>
          <w:rFonts w:ascii="Arial Black"/>
          <w:sz w:val="24"/>
        </w:rPr>
      </w:pPr>
    </w:p>
    <w:p w14:paraId="6F140B99" w14:textId="77777777" w:rsidR="00501494" w:rsidRDefault="00501494">
      <w:pPr>
        <w:spacing w:before="100"/>
        <w:rPr>
          <w:rFonts w:ascii="Arial Black"/>
          <w:sz w:val="24"/>
        </w:rPr>
      </w:pPr>
    </w:p>
    <w:p w14:paraId="6F0DDC73" w14:textId="77777777" w:rsidR="00501494" w:rsidRDefault="00501494">
      <w:pPr>
        <w:spacing w:before="100"/>
        <w:rPr>
          <w:rFonts w:ascii="Arial Black"/>
          <w:sz w:val="24"/>
        </w:rPr>
      </w:pPr>
    </w:p>
    <w:p w14:paraId="01CF08F7" w14:textId="77777777" w:rsidR="00501494" w:rsidRDefault="00501494">
      <w:pPr>
        <w:spacing w:before="100"/>
        <w:rPr>
          <w:rFonts w:ascii="Arial Black"/>
          <w:sz w:val="24"/>
        </w:rPr>
      </w:pPr>
    </w:p>
    <w:p w14:paraId="7E978F78" w14:textId="77777777" w:rsidR="00501494" w:rsidRDefault="00501494">
      <w:pPr>
        <w:spacing w:before="100"/>
        <w:rPr>
          <w:rFonts w:ascii="Arial Black"/>
          <w:sz w:val="24"/>
        </w:rPr>
      </w:pPr>
    </w:p>
    <w:p w14:paraId="1767E117" w14:textId="77777777" w:rsidR="00501494" w:rsidRDefault="00501494">
      <w:pPr>
        <w:spacing w:before="100"/>
        <w:rPr>
          <w:rFonts w:ascii="Arial Black"/>
          <w:sz w:val="24"/>
        </w:rPr>
      </w:pPr>
    </w:p>
    <w:p w14:paraId="0732E888" w14:textId="77777777" w:rsidR="00501494" w:rsidRDefault="00501494">
      <w:pPr>
        <w:spacing w:before="100"/>
        <w:rPr>
          <w:rFonts w:ascii="Arial Black"/>
          <w:sz w:val="24"/>
        </w:rPr>
      </w:pPr>
    </w:p>
    <w:p w14:paraId="470F4D39" w14:textId="77777777" w:rsidR="00501494" w:rsidRDefault="00501494">
      <w:pPr>
        <w:spacing w:before="100"/>
        <w:rPr>
          <w:rFonts w:ascii="Arial Black"/>
          <w:sz w:val="24"/>
        </w:rPr>
      </w:pPr>
    </w:p>
    <w:p w14:paraId="311256CE" w14:textId="77777777" w:rsidR="00501494" w:rsidRDefault="00501494">
      <w:pPr>
        <w:spacing w:before="100"/>
        <w:rPr>
          <w:rFonts w:ascii="Arial Black"/>
          <w:sz w:val="24"/>
        </w:rPr>
      </w:pPr>
    </w:p>
    <w:p w14:paraId="2798E12C" w14:textId="77777777" w:rsidR="00501494" w:rsidRDefault="00501494">
      <w:pPr>
        <w:spacing w:before="100"/>
        <w:rPr>
          <w:rFonts w:ascii="Arial Black"/>
          <w:sz w:val="24"/>
        </w:rPr>
      </w:pPr>
    </w:p>
    <w:p w14:paraId="2F0321A3" w14:textId="77777777" w:rsidR="00501494" w:rsidRDefault="00501494">
      <w:pPr>
        <w:spacing w:before="100"/>
        <w:rPr>
          <w:rFonts w:ascii="Arial Black"/>
          <w:sz w:val="24"/>
        </w:rPr>
      </w:pPr>
    </w:p>
    <w:p w14:paraId="262E3D16" w14:textId="77777777" w:rsidR="00501494" w:rsidRDefault="00501494">
      <w:pPr>
        <w:spacing w:before="100"/>
        <w:rPr>
          <w:rFonts w:ascii="Arial Black"/>
          <w:sz w:val="24"/>
        </w:rPr>
      </w:pPr>
    </w:p>
    <w:p w14:paraId="56EA4AC9" w14:textId="77777777" w:rsidR="00501494" w:rsidRDefault="00501494">
      <w:pPr>
        <w:spacing w:before="100"/>
        <w:rPr>
          <w:rFonts w:ascii="Arial Black"/>
          <w:sz w:val="24"/>
        </w:rPr>
      </w:pPr>
    </w:p>
    <w:p w14:paraId="7543DA08" w14:textId="77777777" w:rsidR="00501494" w:rsidRDefault="00501494">
      <w:pPr>
        <w:spacing w:before="100"/>
        <w:rPr>
          <w:rFonts w:ascii="Arial Black"/>
          <w:sz w:val="24"/>
        </w:rPr>
      </w:pPr>
    </w:p>
    <w:p w14:paraId="47105D04" w14:textId="77777777" w:rsidR="00501494" w:rsidRDefault="00501494">
      <w:pPr>
        <w:spacing w:before="100"/>
        <w:rPr>
          <w:rFonts w:ascii="Arial Black"/>
          <w:sz w:val="24"/>
        </w:rPr>
      </w:pPr>
    </w:p>
    <w:p w14:paraId="59CD42E2" w14:textId="77777777" w:rsidR="00501494" w:rsidRDefault="00501494">
      <w:pPr>
        <w:spacing w:before="100"/>
        <w:rPr>
          <w:rFonts w:ascii="Arial Black"/>
          <w:sz w:val="24"/>
        </w:rPr>
      </w:pPr>
    </w:p>
    <w:p w14:paraId="328BCF8A" w14:textId="77777777" w:rsidR="00501494" w:rsidRDefault="00501494">
      <w:pPr>
        <w:spacing w:before="100"/>
        <w:rPr>
          <w:rFonts w:ascii="Arial Black"/>
          <w:sz w:val="24"/>
        </w:rPr>
      </w:pPr>
    </w:p>
    <w:p w14:paraId="38A5A924" w14:textId="77777777" w:rsidR="00501494" w:rsidRDefault="00501494">
      <w:pPr>
        <w:spacing w:before="100"/>
        <w:rPr>
          <w:rFonts w:ascii="Arial Black"/>
          <w:sz w:val="24"/>
        </w:rPr>
      </w:pPr>
    </w:p>
    <w:p w14:paraId="465692E9" w14:textId="77777777" w:rsidR="00501494" w:rsidRDefault="00501494">
      <w:pPr>
        <w:spacing w:before="100"/>
        <w:rPr>
          <w:rFonts w:ascii="Arial Black"/>
          <w:sz w:val="24"/>
        </w:rPr>
      </w:pPr>
    </w:p>
    <w:p w14:paraId="024EBD67" w14:textId="77777777" w:rsidR="00501494" w:rsidRDefault="00501494">
      <w:pPr>
        <w:spacing w:before="100"/>
        <w:rPr>
          <w:rFonts w:ascii="Arial Black"/>
          <w:sz w:val="24"/>
        </w:rPr>
      </w:pPr>
    </w:p>
    <w:p w14:paraId="21C4DA35" w14:textId="77777777" w:rsidR="00501494" w:rsidRDefault="00501494">
      <w:pPr>
        <w:spacing w:before="100"/>
        <w:rPr>
          <w:rFonts w:ascii="Arial Black"/>
          <w:sz w:val="24"/>
        </w:rPr>
      </w:pPr>
    </w:p>
    <w:p w14:paraId="17F3E92B" w14:textId="77777777" w:rsidR="00501494" w:rsidRDefault="00501494">
      <w:pPr>
        <w:spacing w:before="100"/>
        <w:rPr>
          <w:rFonts w:ascii="Arial Black"/>
          <w:sz w:val="24"/>
        </w:rPr>
      </w:pPr>
    </w:p>
    <w:p w14:paraId="0344CCCC" w14:textId="77777777" w:rsidR="00501494" w:rsidRDefault="00501494">
      <w:pPr>
        <w:spacing w:before="100"/>
        <w:rPr>
          <w:rFonts w:ascii="Arial Black"/>
          <w:sz w:val="24"/>
        </w:rPr>
      </w:pPr>
    </w:p>
    <w:p w14:paraId="01716E1A" w14:textId="77777777" w:rsidR="00501494" w:rsidRDefault="00501494">
      <w:pPr>
        <w:spacing w:before="100"/>
        <w:rPr>
          <w:rFonts w:ascii="Arial Black"/>
          <w:sz w:val="24"/>
        </w:rPr>
      </w:pPr>
    </w:p>
    <w:p w14:paraId="77999391" w14:textId="77777777" w:rsidR="00501494" w:rsidRDefault="00501494">
      <w:pPr>
        <w:spacing w:before="100"/>
        <w:rPr>
          <w:rFonts w:ascii="Arial Black"/>
          <w:sz w:val="24"/>
        </w:rPr>
      </w:pPr>
    </w:p>
    <w:p w14:paraId="59BF1462" w14:textId="77777777" w:rsidR="00501494" w:rsidRDefault="00501494">
      <w:pPr>
        <w:spacing w:before="100"/>
        <w:rPr>
          <w:rFonts w:ascii="Arial Black"/>
          <w:sz w:val="24"/>
        </w:rPr>
      </w:pPr>
    </w:p>
    <w:p w14:paraId="127DE439" w14:textId="77777777" w:rsidR="00501494" w:rsidRDefault="00501494">
      <w:pPr>
        <w:spacing w:before="100"/>
        <w:rPr>
          <w:rFonts w:ascii="Arial Black"/>
          <w:sz w:val="24"/>
        </w:rPr>
      </w:pPr>
    </w:p>
    <w:p w14:paraId="02A91269" w14:textId="77777777" w:rsidR="00501494" w:rsidRDefault="00501494">
      <w:pPr>
        <w:spacing w:before="100"/>
        <w:rPr>
          <w:rFonts w:ascii="Arial Black"/>
          <w:sz w:val="24"/>
        </w:rPr>
      </w:pPr>
    </w:p>
    <w:p w14:paraId="2B34065C" w14:textId="77777777" w:rsidR="00501494" w:rsidRDefault="00501494">
      <w:pPr>
        <w:spacing w:before="100"/>
        <w:rPr>
          <w:rFonts w:ascii="Arial Black"/>
          <w:sz w:val="24"/>
        </w:rPr>
      </w:pPr>
    </w:p>
    <w:p w14:paraId="05E4C474" w14:textId="77777777" w:rsidR="00501494" w:rsidRDefault="00501494">
      <w:pPr>
        <w:spacing w:before="100"/>
        <w:rPr>
          <w:rFonts w:ascii="Arial Black"/>
          <w:sz w:val="24"/>
        </w:rPr>
      </w:pPr>
    </w:p>
    <w:p w14:paraId="34515621" w14:textId="77777777" w:rsidR="00501494" w:rsidRDefault="00501494">
      <w:pPr>
        <w:spacing w:before="100"/>
        <w:rPr>
          <w:rFonts w:ascii="Arial Black"/>
          <w:sz w:val="24"/>
        </w:rPr>
      </w:pPr>
    </w:p>
    <w:p w14:paraId="2F620E79" w14:textId="77777777" w:rsidR="00501494" w:rsidRDefault="00D471F1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5FD213AB" w14:textId="77777777" w:rsidR="00501494" w:rsidRDefault="00501494">
      <w:pPr>
        <w:spacing w:before="100"/>
        <w:ind w:left="220"/>
        <w:rPr>
          <w:rFonts w:ascii="Arial Black"/>
          <w:sz w:val="24"/>
        </w:rPr>
      </w:pPr>
    </w:p>
    <w:p w14:paraId="19496D8D" w14:textId="77777777" w:rsidR="00501494" w:rsidRDefault="00D471F1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sz w:val="24"/>
        </w:rPr>
        <w:t xml:space="preserve">   </w:t>
      </w:r>
      <w:r>
        <w:rPr>
          <w:b/>
          <w:bCs/>
          <w:color w:val="000000"/>
          <w:sz w:val="24"/>
        </w:rPr>
        <w:t xml:space="preserve"> </w:t>
      </w:r>
    </w:p>
    <w:p w14:paraId="30FC7950" w14:textId="77777777" w:rsidR="00501494" w:rsidRDefault="00D471F1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60C6C9A7" w14:textId="77777777" w:rsidR="00501494" w:rsidRDefault="00501494">
      <w:pPr>
        <w:spacing w:before="80"/>
        <w:jc w:val="both"/>
        <w:rPr>
          <w:b/>
          <w:bCs/>
          <w:color w:val="000000"/>
          <w:sz w:val="24"/>
        </w:rPr>
      </w:pPr>
    </w:p>
    <w:p w14:paraId="4532F278" w14:textId="77777777" w:rsidR="00501494" w:rsidRDefault="00501494">
      <w:pPr>
        <w:spacing w:before="80"/>
        <w:jc w:val="both"/>
      </w:pPr>
    </w:p>
    <w:p w14:paraId="4E8CC786" w14:textId="77777777" w:rsidR="00501494" w:rsidRDefault="00501494">
      <w:pPr>
        <w:pStyle w:val="Heading1"/>
        <w:ind w:left="0"/>
        <w:jc w:val="left"/>
      </w:pPr>
    </w:p>
    <w:p w14:paraId="09CF4908" w14:textId="77777777" w:rsidR="00501494" w:rsidRDefault="00501494">
      <w:pPr>
        <w:pStyle w:val="Heading1"/>
        <w:ind w:left="0"/>
        <w:jc w:val="left"/>
      </w:pPr>
    </w:p>
    <w:p w14:paraId="70317A37" w14:textId="77777777" w:rsidR="00501494" w:rsidRDefault="00501494">
      <w:pPr>
        <w:pStyle w:val="Heading1"/>
        <w:ind w:left="0"/>
        <w:jc w:val="left"/>
      </w:pPr>
    </w:p>
    <w:p w14:paraId="352A86AB" w14:textId="77777777" w:rsidR="00501494" w:rsidRDefault="00501494">
      <w:pPr>
        <w:pStyle w:val="Heading1"/>
        <w:ind w:left="0"/>
        <w:jc w:val="left"/>
      </w:pPr>
    </w:p>
    <w:p w14:paraId="3B7D1D2C" w14:textId="77777777" w:rsidR="00501494" w:rsidRDefault="00501494">
      <w:pPr>
        <w:pStyle w:val="Heading1"/>
        <w:ind w:left="0"/>
        <w:jc w:val="left"/>
      </w:pPr>
    </w:p>
    <w:p w14:paraId="49D4ECA9" w14:textId="77777777" w:rsidR="00501494" w:rsidRDefault="00501494">
      <w:pPr>
        <w:pStyle w:val="Heading1"/>
        <w:ind w:left="0"/>
        <w:jc w:val="left"/>
      </w:pPr>
    </w:p>
    <w:p w14:paraId="0887FAC5" w14:textId="77777777" w:rsidR="00501494" w:rsidRDefault="00D471F1">
      <w:pPr>
        <w:pStyle w:val="Heading1"/>
        <w:ind w:left="0"/>
        <w:jc w:val="left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60FFEDA3" wp14:editId="554C5DCE">
            <wp:simplePos x="0" y="0"/>
            <wp:positionH relativeFrom="page">
              <wp:posOffset>2124415</wp:posOffset>
            </wp:positionH>
            <wp:positionV relativeFrom="page">
              <wp:posOffset>1520557</wp:posOffset>
            </wp:positionV>
            <wp:extent cx="2351190" cy="3547041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 t="9947" b="7017"/>
                    <a:stretch/>
                  </pic:blipFill>
                  <pic:spPr>
                    <a:xfrm>
                      <a:off x="0" y="0"/>
                      <a:ext cx="2351190" cy="354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C1634" w14:textId="77777777" w:rsidR="00501494" w:rsidRDefault="00501494">
      <w:pPr>
        <w:pStyle w:val="Heading1"/>
        <w:ind w:left="0"/>
        <w:jc w:val="left"/>
      </w:pPr>
    </w:p>
    <w:p w14:paraId="5BDCC366" w14:textId="77777777" w:rsidR="00501494" w:rsidRDefault="00501494">
      <w:pPr>
        <w:pStyle w:val="Heading1"/>
        <w:ind w:left="0"/>
        <w:jc w:val="left"/>
      </w:pPr>
    </w:p>
    <w:p w14:paraId="3F40F938" w14:textId="77777777" w:rsidR="00501494" w:rsidRDefault="00501494">
      <w:pPr>
        <w:pStyle w:val="Heading1"/>
        <w:ind w:left="0"/>
        <w:jc w:val="left"/>
      </w:pPr>
    </w:p>
    <w:p w14:paraId="3AA5B907" w14:textId="77777777" w:rsidR="00501494" w:rsidRDefault="00501494">
      <w:pPr>
        <w:pStyle w:val="Heading1"/>
        <w:ind w:left="0"/>
        <w:jc w:val="left"/>
      </w:pPr>
    </w:p>
    <w:p w14:paraId="02B819AA" w14:textId="77777777" w:rsidR="00501494" w:rsidRDefault="00501494">
      <w:pPr>
        <w:pStyle w:val="Heading1"/>
        <w:ind w:left="0"/>
        <w:jc w:val="left"/>
      </w:pPr>
    </w:p>
    <w:p w14:paraId="6BBD333F" w14:textId="77777777" w:rsidR="00501494" w:rsidRDefault="00501494">
      <w:pPr>
        <w:pStyle w:val="Heading1"/>
        <w:ind w:left="0"/>
        <w:jc w:val="left"/>
      </w:pPr>
    </w:p>
    <w:p w14:paraId="5463E356" w14:textId="77777777" w:rsidR="00501494" w:rsidRDefault="00501494">
      <w:pPr>
        <w:pStyle w:val="Heading1"/>
        <w:ind w:left="0"/>
        <w:jc w:val="left"/>
      </w:pPr>
    </w:p>
    <w:p w14:paraId="171536EE" w14:textId="77777777" w:rsidR="00501494" w:rsidRDefault="00501494">
      <w:pPr>
        <w:pStyle w:val="Heading1"/>
        <w:ind w:left="0"/>
        <w:jc w:val="left"/>
      </w:pPr>
    </w:p>
    <w:p w14:paraId="23E91663" w14:textId="77777777" w:rsidR="00501494" w:rsidRDefault="00D471F1">
      <w:pPr>
        <w:pStyle w:val="Heading1"/>
        <w:ind w:left="0"/>
        <w:jc w:val="left"/>
      </w:pPr>
      <w:r>
        <w:t>CODE:</w:t>
      </w:r>
    </w:p>
    <w:p w14:paraId="400CAA35" w14:textId="77777777" w:rsidR="00501494" w:rsidRDefault="00501494">
      <w:pPr>
        <w:pStyle w:val="BodyText"/>
        <w:spacing w:before="6"/>
        <w:ind w:left="0"/>
        <w:rPr>
          <w:sz w:val="29"/>
        </w:rPr>
      </w:pPr>
    </w:p>
    <w:p w14:paraId="40EA8FB7" w14:textId="77777777" w:rsidR="00501494" w:rsidRDefault="00D471F1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01983EDE" w14:textId="77777777" w:rsidR="00501494" w:rsidRDefault="00501494"/>
    <w:p w14:paraId="48B086E4" w14:textId="77777777" w:rsidR="00501494" w:rsidRDefault="00D471F1">
      <w:r>
        <w:t># Python</w:t>
      </w:r>
      <w:r>
        <w:t xml:space="preserve"> code to demonstrate  length of list  using naive method</w:t>
      </w:r>
      <w:r>
        <w:t>.</w:t>
      </w:r>
    </w:p>
    <w:p w14:paraId="3733B42B" w14:textId="77777777" w:rsidR="00501494" w:rsidRDefault="00D471F1">
      <w:r>
        <w:t xml:space="preserve">  </w:t>
      </w:r>
    </w:p>
    <w:p w14:paraId="5593A4AB" w14:textId="77777777" w:rsidR="00501494" w:rsidRDefault="00D471F1">
      <w:r>
        <w:t xml:space="preserve"># Initializing list  </w:t>
      </w:r>
    </w:p>
    <w:p w14:paraId="1C21262A" w14:textId="77777777" w:rsidR="00501494" w:rsidRDefault="00D471F1">
      <w:r>
        <w:t xml:space="preserve">test_list = [ 1, 4, 5, 7, 8 ] </w:t>
      </w:r>
    </w:p>
    <w:p w14:paraId="3EC1DE44" w14:textId="77777777" w:rsidR="00501494" w:rsidRDefault="00D471F1">
      <w:r>
        <w:t xml:space="preserve">  </w:t>
      </w:r>
    </w:p>
    <w:p w14:paraId="2E78BBB5" w14:textId="77777777" w:rsidR="00501494" w:rsidRDefault="00D471F1">
      <w:r>
        <w:t xml:space="preserve"># Printing test_list </w:t>
      </w:r>
    </w:p>
    <w:p w14:paraId="68C5E2E5" w14:textId="77777777" w:rsidR="00501494" w:rsidRDefault="00D471F1">
      <w:r>
        <w:t xml:space="preserve">print ("The list is : " + str(test_list)) </w:t>
      </w:r>
    </w:p>
    <w:p w14:paraId="0A9E6AB9" w14:textId="77777777" w:rsidR="00501494" w:rsidRDefault="00D471F1">
      <w:r>
        <w:t xml:space="preserve">  </w:t>
      </w:r>
    </w:p>
    <w:p w14:paraId="7A70F486" w14:textId="77777777" w:rsidR="00501494" w:rsidRDefault="00D471F1">
      <w:r>
        <w:t xml:space="preserve"># Finding length of list  </w:t>
      </w:r>
    </w:p>
    <w:p w14:paraId="5A61B728" w14:textId="77777777" w:rsidR="00501494" w:rsidRDefault="00D471F1">
      <w:r>
        <w:lastRenderedPageBreak/>
        <w:t xml:space="preserve"># using loop </w:t>
      </w:r>
    </w:p>
    <w:p w14:paraId="71BC6ABF" w14:textId="77777777" w:rsidR="00501494" w:rsidRDefault="00D471F1">
      <w:r>
        <w:t xml:space="preserve"># Initializing counter </w:t>
      </w:r>
    </w:p>
    <w:p w14:paraId="64580CD5" w14:textId="77777777" w:rsidR="00501494" w:rsidRDefault="00D471F1">
      <w:r>
        <w:t>counter = 0</w:t>
      </w:r>
    </w:p>
    <w:p w14:paraId="20F13381" w14:textId="77777777" w:rsidR="00501494" w:rsidRDefault="00D471F1">
      <w:r>
        <w:t xml:space="preserve">for i in test_list: </w:t>
      </w:r>
    </w:p>
    <w:p w14:paraId="60519375" w14:textId="77777777" w:rsidR="00501494" w:rsidRDefault="00D471F1">
      <w:r>
        <w:t xml:space="preserve">      </w:t>
      </w:r>
    </w:p>
    <w:p w14:paraId="3492E72A" w14:textId="77777777" w:rsidR="00501494" w:rsidRDefault="00D471F1">
      <w:r>
        <w:t xml:space="preserve">    # incrementing counter </w:t>
      </w:r>
    </w:p>
    <w:p w14:paraId="02BB132C" w14:textId="77777777" w:rsidR="00501494" w:rsidRDefault="00D471F1">
      <w:r>
        <w:t xml:space="preserve">    counter = counter + 1</w:t>
      </w:r>
    </w:p>
    <w:p w14:paraId="5DDB3B73" w14:textId="77777777" w:rsidR="00501494" w:rsidRDefault="00D471F1">
      <w:r>
        <w:t xml:space="preserve">  </w:t>
      </w:r>
    </w:p>
    <w:p w14:paraId="3E849B06" w14:textId="77777777" w:rsidR="00501494" w:rsidRDefault="00D471F1">
      <w:r>
        <w:t xml:space="preserve"># Printing length of list  </w:t>
      </w:r>
    </w:p>
    <w:p w14:paraId="003C0369" w14:textId="77777777" w:rsidR="00501494" w:rsidRDefault="00D471F1">
      <w:r>
        <w:t>print ("Length of list using naive method</w:t>
      </w:r>
      <w:r>
        <w:t>")</w:t>
      </w:r>
    </w:p>
    <w:sectPr w:rsidR="00501494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8CB33" w14:textId="77777777" w:rsidR="00D471F1" w:rsidRDefault="00D471F1">
      <w:r>
        <w:separator/>
      </w:r>
    </w:p>
  </w:endnote>
  <w:endnote w:type="continuationSeparator" w:id="0">
    <w:p w14:paraId="5CF6C61A" w14:textId="77777777" w:rsidR="00D471F1" w:rsidRDefault="00D47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6BDA7" w14:textId="77777777" w:rsidR="00501494" w:rsidRDefault="0050149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FDD9B" w14:textId="77777777" w:rsidR="00D471F1" w:rsidRDefault="00D471F1">
      <w:r>
        <w:separator/>
      </w:r>
    </w:p>
  </w:footnote>
  <w:footnote w:type="continuationSeparator" w:id="0">
    <w:p w14:paraId="2032F589" w14:textId="77777777" w:rsidR="00D471F1" w:rsidRDefault="00D47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5568" w14:textId="77777777" w:rsidR="00501494" w:rsidRDefault="0050149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94"/>
    <w:rsid w:val="00501494"/>
    <w:rsid w:val="007F771D"/>
    <w:rsid w:val="00D4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D1E3"/>
  <w15:docId w15:val="{6433B9A8-7141-4034-9593-537EA63F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5</cp:revision>
  <dcterms:created xsi:type="dcterms:W3CDTF">2020-07-01T12:13:00Z</dcterms:created>
  <dcterms:modified xsi:type="dcterms:W3CDTF">2020-07-02T15:14:00Z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