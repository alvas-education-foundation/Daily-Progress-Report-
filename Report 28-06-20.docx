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B1311" w14:textId="77777777" w:rsidR="00433F87" w:rsidRDefault="00D557DD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CB20BAD" wp14:editId="1576B0EF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433F87" w14:paraId="7D846C8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51CC28BF" w14:textId="77777777" w:rsidR="00433F87" w:rsidRDefault="00D557DD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2043FF48" w14:textId="77777777" w:rsidR="00433F87" w:rsidRDefault="00D557DD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28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BA5231A" w14:textId="77777777" w:rsidR="00433F87" w:rsidRDefault="00D557DD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39409442" w14:textId="541BAD83" w:rsidR="00433F87" w:rsidRDefault="00AB4FB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Bhuvan</w:t>
                                  </w:r>
                                  <w:r w:rsidR="00D557DD">
                                    <w:rPr>
                                      <w:b/>
                                      <w:sz w:val="24"/>
                                    </w:rPr>
                                    <w:t>a S</w:t>
                                  </w:r>
                                </w:p>
                              </w:tc>
                            </w:tr>
                            <w:tr w:rsidR="00433F87" w14:paraId="6292068B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5C44A553" w14:textId="77777777" w:rsidR="00433F87" w:rsidRDefault="00D557D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50874E2C" w14:textId="77777777" w:rsidR="00433F87" w:rsidRDefault="00D557DD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1CED2D6" w14:textId="77777777" w:rsidR="00433F87" w:rsidRDefault="00D557DD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267B4851" w14:textId="079D2909" w:rsidR="00433F87" w:rsidRDefault="00D557DD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0</w:t>
                                  </w:r>
                                  <w:r w:rsidR="00AB4FB1">
                                    <w:rPr>
                                      <w:b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433F87" w14:paraId="250D6C1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711E867" w14:textId="77777777" w:rsidR="00433F87" w:rsidRDefault="00D557DD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433F87" w14:paraId="16773D5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0EF8A2CC" w14:textId="77777777" w:rsidR="00433F87" w:rsidRDefault="00D557D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38A29EC" w14:textId="77777777" w:rsidR="00433F87" w:rsidRDefault="00D557DD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---</w:t>
                                  </w:r>
                                </w:p>
                              </w:tc>
                            </w:tr>
                            <w:tr w:rsidR="00433F87" w14:paraId="54A466FD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77782C8E" w14:textId="77777777" w:rsidR="00433F87" w:rsidRDefault="00D557D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8524583" w14:textId="77777777" w:rsidR="00433F87" w:rsidRDefault="00D557DD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__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67418B3A" w14:textId="77777777" w:rsidR="00433F87" w:rsidRDefault="00D557D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8872BB3" w14:textId="77777777" w:rsidR="00433F87" w:rsidRDefault="00D557DD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 w:rsidR="00433F87" w14:paraId="770AC09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20FE681" w14:textId="77777777" w:rsidR="00433F87" w:rsidRDefault="00D557DD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433F87" w14:paraId="30B1957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728B9056" w14:textId="77777777" w:rsidR="00433F87" w:rsidRDefault="00D557D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6F2D1CAA" w14:textId="77777777" w:rsidR="00433F87" w:rsidRDefault="00D557DD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 INTRODUCTION TO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Digital Marketing </w:t>
                                  </w:r>
                                </w:p>
                              </w:tc>
                            </w:tr>
                            <w:tr w:rsidR="00433F87" w14:paraId="79A699B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27C03C91" w14:textId="77777777" w:rsidR="00433F87" w:rsidRDefault="00D557D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14E058F3" w14:textId="77777777" w:rsidR="00433F87" w:rsidRDefault="00D557DD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Great Learning Academy 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DC126AF" w14:textId="77777777" w:rsidR="00433F87" w:rsidRDefault="00D557D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75F6018E" w14:textId="77777777" w:rsidR="00433F87" w:rsidRDefault="00D557DD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2.5  hrs</w:t>
                                  </w:r>
                                </w:p>
                              </w:tc>
                            </w:tr>
                            <w:tr w:rsidR="00433F87" w14:paraId="0558B99B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7633E46" w14:textId="77777777" w:rsidR="00433F87" w:rsidRDefault="00D557DD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433F87" w14:paraId="57C1556E" w14:textId="77777777">
                              <w:trPr>
                                <w:trHeight w:val="107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D52F4C" w14:textId="77777777" w:rsidR="00433F87" w:rsidRDefault="00D557DD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08845519" w14:textId="77777777" w:rsidR="00433F87" w:rsidRDefault="00D557DD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1) 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Python program to swap elements at given positions.</w:t>
                                  </w:r>
                                </w:p>
                              </w:tc>
                            </w:tr>
                            <w:tr w:rsidR="00433F87" w14:paraId="5EE1126B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EF74364" w14:textId="77777777" w:rsidR="00433F87" w:rsidRDefault="00D557D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433F87" w14:paraId="40E1DD0D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7B8C6A75" w14:textId="77777777" w:rsidR="00433F87" w:rsidRDefault="00D557D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54DD17AB" w14:textId="77777777" w:rsidR="00433F87" w:rsidRDefault="00D557D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es</w:t>
                                  </w:r>
                                </w:p>
                              </w:tc>
                            </w:tr>
                            <w:tr w:rsidR="00433F87" w14:paraId="7BEA6A4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3EA2513" w14:textId="77777777" w:rsidR="00433F87" w:rsidRDefault="00D557D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If yes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389D0C37" w14:textId="089B6236" w:rsidR="00433F87" w:rsidRDefault="00AB4FB1" w:rsidP="00AB4FB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bhuvanashivakumar</w:t>
                                  </w:r>
                                </w:p>
                              </w:tc>
                            </w:tr>
                            <w:tr w:rsidR="00433F87" w14:paraId="177AA4E6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6AFD0162" w14:textId="77777777" w:rsidR="00433F87" w:rsidRDefault="00D557D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072AFEB9" w14:textId="77777777" w:rsidR="00433F87" w:rsidRDefault="00D557D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es</w:t>
                                  </w:r>
                                </w:p>
                              </w:tc>
                            </w:tr>
                          </w:tbl>
                          <w:p w14:paraId="5714CD0A" w14:textId="77777777" w:rsidR="00433F87" w:rsidRDefault="00433F87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20BAD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433F87" w14:paraId="7D846C8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51CC28BF" w14:textId="77777777" w:rsidR="00433F87" w:rsidRDefault="00D557DD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2043FF48" w14:textId="77777777" w:rsidR="00433F87" w:rsidRDefault="00D557DD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28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BA5231A" w14:textId="77777777" w:rsidR="00433F87" w:rsidRDefault="00D557DD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39409442" w14:textId="541BAD83" w:rsidR="00433F87" w:rsidRDefault="00AB4FB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Bhuvan</w:t>
                            </w:r>
                            <w:r w:rsidR="00D557DD">
                              <w:rPr>
                                <w:b/>
                                <w:sz w:val="24"/>
                              </w:rPr>
                              <w:t>a S</w:t>
                            </w:r>
                          </w:p>
                        </w:tc>
                      </w:tr>
                      <w:tr w:rsidR="00433F87" w14:paraId="6292068B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5C44A553" w14:textId="77777777" w:rsidR="00433F87" w:rsidRDefault="00D557D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50874E2C" w14:textId="77777777" w:rsidR="00433F87" w:rsidRDefault="00D557DD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1CED2D6" w14:textId="77777777" w:rsidR="00433F87" w:rsidRDefault="00D557DD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267B4851" w14:textId="079D2909" w:rsidR="00433F87" w:rsidRDefault="00D557DD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  <w:r w:rsidR="00AB4FB1">
                              <w:rPr>
                                <w:b/>
                                <w:sz w:val="24"/>
                              </w:rPr>
                              <w:t>22</w:t>
                            </w:r>
                          </w:p>
                        </w:tc>
                      </w:tr>
                      <w:tr w:rsidR="00433F87" w14:paraId="250D6C1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711E867" w14:textId="77777777" w:rsidR="00433F87" w:rsidRDefault="00D557DD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433F87" w14:paraId="16773D52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0EF8A2CC" w14:textId="77777777" w:rsidR="00433F87" w:rsidRDefault="00D557D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38A29EC" w14:textId="77777777" w:rsidR="00433F87" w:rsidRDefault="00D557DD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---</w:t>
                            </w:r>
                          </w:p>
                        </w:tc>
                      </w:tr>
                      <w:tr w:rsidR="00433F87" w14:paraId="54A466FD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77782C8E" w14:textId="77777777" w:rsidR="00433F87" w:rsidRDefault="00D557D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8524583" w14:textId="77777777" w:rsidR="00433F87" w:rsidRDefault="00D557DD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__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67418B3A" w14:textId="77777777" w:rsidR="00433F87" w:rsidRDefault="00D557D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8872BB3" w14:textId="77777777" w:rsidR="00433F87" w:rsidRDefault="00D557DD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---</w:t>
                            </w:r>
                          </w:p>
                        </w:tc>
                      </w:tr>
                      <w:tr w:rsidR="00433F87" w14:paraId="770AC09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20FE681" w14:textId="77777777" w:rsidR="00433F87" w:rsidRDefault="00D557DD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433F87" w14:paraId="30B1957A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728B9056" w14:textId="77777777" w:rsidR="00433F87" w:rsidRDefault="00D557D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6F2D1CAA" w14:textId="77777777" w:rsidR="00433F87" w:rsidRDefault="00D557DD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 INTRODUCTION TO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 xml:space="preserve">Digital Marketing </w:t>
                            </w:r>
                          </w:p>
                        </w:tc>
                      </w:tr>
                      <w:tr w:rsidR="00433F87" w14:paraId="79A699B2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27C03C91" w14:textId="77777777" w:rsidR="00433F87" w:rsidRDefault="00D557D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14E058F3" w14:textId="77777777" w:rsidR="00433F87" w:rsidRDefault="00D557DD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Great Learning Academy 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DC126AF" w14:textId="77777777" w:rsidR="00433F87" w:rsidRDefault="00D557D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75F6018E" w14:textId="77777777" w:rsidR="00433F87" w:rsidRDefault="00D557DD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2.5  hrs</w:t>
                            </w:r>
                          </w:p>
                        </w:tc>
                      </w:tr>
                      <w:tr w:rsidR="00433F87" w14:paraId="0558B99B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7633E46" w14:textId="77777777" w:rsidR="00433F87" w:rsidRDefault="00D557DD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433F87" w14:paraId="57C1556E" w14:textId="77777777">
                        <w:trPr>
                          <w:trHeight w:val="107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D52F4C" w14:textId="77777777" w:rsidR="00433F87" w:rsidRDefault="00D557DD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08845519" w14:textId="77777777" w:rsidR="00433F87" w:rsidRDefault="00D557DD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1) </w:t>
                            </w:r>
                            <w:r>
                              <w:t xml:space="preserve"> </w:t>
                            </w:r>
                            <w:r>
                              <w:t>Python program to swap elements at given positions.</w:t>
                            </w:r>
                          </w:p>
                        </w:tc>
                      </w:tr>
                      <w:tr w:rsidR="00433F87" w14:paraId="5EE1126B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EF74364" w14:textId="77777777" w:rsidR="00433F87" w:rsidRDefault="00D557D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433F87" w14:paraId="40E1DD0D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7B8C6A75" w14:textId="77777777" w:rsidR="00433F87" w:rsidRDefault="00D557D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54DD17AB" w14:textId="77777777" w:rsidR="00433F87" w:rsidRDefault="00D557D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</w:rPr>
                              <w:t>es</w:t>
                            </w:r>
                          </w:p>
                        </w:tc>
                      </w:tr>
                      <w:tr w:rsidR="00433F87" w14:paraId="7BEA6A4D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3EA2513" w14:textId="77777777" w:rsidR="00433F87" w:rsidRDefault="00D557D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If yes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389D0C37" w14:textId="089B6236" w:rsidR="00433F87" w:rsidRDefault="00AB4FB1" w:rsidP="00AB4FB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bhuvanashivakumar</w:t>
                            </w:r>
                          </w:p>
                        </w:tc>
                      </w:tr>
                      <w:tr w:rsidR="00433F87" w14:paraId="177AA4E6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6AFD0162" w14:textId="77777777" w:rsidR="00433F87" w:rsidRDefault="00D557D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072AFEB9" w14:textId="77777777" w:rsidR="00433F87" w:rsidRDefault="00D557D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</w:rPr>
                              <w:t>es</w:t>
                            </w:r>
                          </w:p>
                        </w:tc>
                      </w:tr>
                    </w:tbl>
                    <w:p w14:paraId="5714CD0A" w14:textId="77777777" w:rsidR="00433F87" w:rsidRDefault="00433F87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1275D6E" w14:textId="77777777" w:rsidR="00433F87" w:rsidRDefault="00433F87">
      <w:pPr>
        <w:jc w:val="center"/>
        <w:rPr>
          <w:sz w:val="36"/>
        </w:rPr>
      </w:pPr>
    </w:p>
    <w:p w14:paraId="5E37E7CD" w14:textId="77777777" w:rsidR="00433F87" w:rsidRDefault="00433F87">
      <w:pPr>
        <w:spacing w:before="100"/>
        <w:rPr>
          <w:rFonts w:ascii="Arial Black"/>
          <w:sz w:val="24"/>
        </w:rPr>
      </w:pPr>
    </w:p>
    <w:p w14:paraId="21C48F13" w14:textId="77777777" w:rsidR="00433F87" w:rsidRDefault="00433F87">
      <w:pPr>
        <w:spacing w:before="100"/>
        <w:rPr>
          <w:rFonts w:ascii="Arial Black"/>
          <w:sz w:val="24"/>
        </w:rPr>
      </w:pPr>
    </w:p>
    <w:p w14:paraId="0CB1848D" w14:textId="77777777" w:rsidR="00433F87" w:rsidRDefault="00433F87">
      <w:pPr>
        <w:spacing w:before="100"/>
        <w:rPr>
          <w:rFonts w:ascii="Arial Black"/>
          <w:sz w:val="24"/>
        </w:rPr>
      </w:pPr>
    </w:p>
    <w:p w14:paraId="1136D4FD" w14:textId="77777777" w:rsidR="00433F87" w:rsidRDefault="00433F87">
      <w:pPr>
        <w:spacing w:before="100"/>
        <w:rPr>
          <w:rFonts w:ascii="Arial Black"/>
          <w:sz w:val="24"/>
        </w:rPr>
      </w:pPr>
    </w:p>
    <w:p w14:paraId="7F95B77C" w14:textId="77777777" w:rsidR="00433F87" w:rsidRDefault="00433F87">
      <w:pPr>
        <w:spacing w:before="100"/>
        <w:rPr>
          <w:rFonts w:ascii="Arial Black"/>
          <w:sz w:val="24"/>
        </w:rPr>
      </w:pPr>
    </w:p>
    <w:p w14:paraId="2DAD1E7D" w14:textId="77777777" w:rsidR="00433F87" w:rsidRDefault="00433F87">
      <w:pPr>
        <w:spacing w:before="100"/>
        <w:rPr>
          <w:rFonts w:ascii="Arial Black"/>
          <w:sz w:val="24"/>
        </w:rPr>
      </w:pPr>
    </w:p>
    <w:p w14:paraId="6577606C" w14:textId="77777777" w:rsidR="00433F87" w:rsidRDefault="00433F87">
      <w:pPr>
        <w:spacing w:before="100"/>
        <w:rPr>
          <w:rFonts w:ascii="Arial Black"/>
          <w:sz w:val="24"/>
        </w:rPr>
      </w:pPr>
    </w:p>
    <w:p w14:paraId="2FBB0639" w14:textId="77777777" w:rsidR="00433F87" w:rsidRDefault="00433F87">
      <w:pPr>
        <w:spacing w:before="100"/>
        <w:rPr>
          <w:rFonts w:ascii="Arial Black"/>
          <w:sz w:val="24"/>
        </w:rPr>
      </w:pPr>
    </w:p>
    <w:p w14:paraId="34EA7D44" w14:textId="77777777" w:rsidR="00433F87" w:rsidRDefault="00433F87">
      <w:pPr>
        <w:spacing w:before="100"/>
        <w:rPr>
          <w:rFonts w:ascii="Arial Black"/>
          <w:sz w:val="24"/>
        </w:rPr>
      </w:pPr>
    </w:p>
    <w:p w14:paraId="22D47B43" w14:textId="77777777" w:rsidR="00433F87" w:rsidRDefault="00433F87">
      <w:pPr>
        <w:spacing w:before="100"/>
        <w:rPr>
          <w:rFonts w:ascii="Arial Black"/>
          <w:sz w:val="24"/>
        </w:rPr>
      </w:pPr>
    </w:p>
    <w:p w14:paraId="4C897FD9" w14:textId="77777777" w:rsidR="00433F87" w:rsidRDefault="00433F87">
      <w:pPr>
        <w:spacing w:before="100"/>
        <w:rPr>
          <w:rFonts w:ascii="Arial Black"/>
          <w:sz w:val="24"/>
        </w:rPr>
      </w:pPr>
    </w:p>
    <w:p w14:paraId="51FA7EC0" w14:textId="77777777" w:rsidR="00433F87" w:rsidRDefault="00433F87">
      <w:pPr>
        <w:spacing w:before="100"/>
        <w:rPr>
          <w:rFonts w:ascii="Arial Black"/>
          <w:sz w:val="24"/>
        </w:rPr>
      </w:pPr>
    </w:p>
    <w:p w14:paraId="11DD5A34" w14:textId="77777777" w:rsidR="00433F87" w:rsidRDefault="00433F87">
      <w:pPr>
        <w:spacing w:before="100"/>
        <w:rPr>
          <w:rFonts w:ascii="Arial Black"/>
          <w:sz w:val="24"/>
        </w:rPr>
      </w:pPr>
    </w:p>
    <w:p w14:paraId="73DA372F" w14:textId="77777777" w:rsidR="00433F87" w:rsidRDefault="00433F87">
      <w:pPr>
        <w:spacing w:before="100"/>
        <w:rPr>
          <w:rFonts w:ascii="Arial Black"/>
          <w:sz w:val="24"/>
        </w:rPr>
      </w:pPr>
    </w:p>
    <w:p w14:paraId="1583EC0E" w14:textId="77777777" w:rsidR="00433F87" w:rsidRDefault="00433F87">
      <w:pPr>
        <w:spacing w:before="100"/>
        <w:rPr>
          <w:rFonts w:ascii="Arial Black"/>
          <w:sz w:val="24"/>
        </w:rPr>
      </w:pPr>
    </w:p>
    <w:p w14:paraId="010390CF" w14:textId="77777777" w:rsidR="00433F87" w:rsidRDefault="00433F87">
      <w:pPr>
        <w:spacing w:before="100"/>
        <w:rPr>
          <w:rFonts w:ascii="Arial Black"/>
          <w:sz w:val="24"/>
        </w:rPr>
      </w:pPr>
    </w:p>
    <w:p w14:paraId="00D6FFC3" w14:textId="77777777" w:rsidR="00433F87" w:rsidRDefault="00433F87">
      <w:pPr>
        <w:spacing w:before="100"/>
        <w:rPr>
          <w:rFonts w:ascii="Arial Black"/>
          <w:sz w:val="24"/>
        </w:rPr>
      </w:pPr>
    </w:p>
    <w:p w14:paraId="531E95E9" w14:textId="77777777" w:rsidR="00433F87" w:rsidRDefault="00433F87">
      <w:pPr>
        <w:spacing w:before="100"/>
        <w:rPr>
          <w:rFonts w:ascii="Arial Black"/>
          <w:sz w:val="24"/>
        </w:rPr>
      </w:pPr>
    </w:p>
    <w:p w14:paraId="5769E837" w14:textId="77777777" w:rsidR="00433F87" w:rsidRDefault="00433F87">
      <w:pPr>
        <w:spacing w:before="100"/>
        <w:rPr>
          <w:rFonts w:ascii="Arial Black"/>
          <w:sz w:val="24"/>
        </w:rPr>
      </w:pPr>
    </w:p>
    <w:p w14:paraId="14FE6C09" w14:textId="77777777" w:rsidR="00433F87" w:rsidRDefault="00433F87">
      <w:pPr>
        <w:spacing w:before="100"/>
        <w:rPr>
          <w:rFonts w:ascii="Arial Black"/>
          <w:sz w:val="24"/>
        </w:rPr>
      </w:pPr>
    </w:p>
    <w:p w14:paraId="7F8357E1" w14:textId="77777777" w:rsidR="00433F87" w:rsidRDefault="00433F87">
      <w:pPr>
        <w:spacing w:before="100"/>
        <w:rPr>
          <w:rFonts w:ascii="Arial Black"/>
          <w:sz w:val="24"/>
        </w:rPr>
      </w:pPr>
    </w:p>
    <w:p w14:paraId="6CCF3EEF" w14:textId="77777777" w:rsidR="00433F87" w:rsidRDefault="00433F87">
      <w:pPr>
        <w:spacing w:before="100"/>
        <w:rPr>
          <w:rFonts w:ascii="Arial Black"/>
          <w:sz w:val="24"/>
        </w:rPr>
      </w:pPr>
    </w:p>
    <w:p w14:paraId="65AE3BC0" w14:textId="77777777" w:rsidR="00433F87" w:rsidRDefault="00433F87">
      <w:pPr>
        <w:spacing w:before="100"/>
        <w:rPr>
          <w:rFonts w:ascii="Arial Black"/>
          <w:sz w:val="24"/>
        </w:rPr>
      </w:pPr>
    </w:p>
    <w:p w14:paraId="6837285D" w14:textId="77777777" w:rsidR="00433F87" w:rsidRDefault="00433F87">
      <w:pPr>
        <w:spacing w:before="100"/>
        <w:rPr>
          <w:rFonts w:ascii="Arial Black"/>
          <w:sz w:val="24"/>
        </w:rPr>
      </w:pPr>
    </w:p>
    <w:p w14:paraId="27145C0B" w14:textId="77777777" w:rsidR="00433F87" w:rsidRDefault="00433F87">
      <w:pPr>
        <w:spacing w:before="100"/>
        <w:rPr>
          <w:rFonts w:ascii="Arial Black"/>
          <w:sz w:val="24"/>
        </w:rPr>
      </w:pPr>
    </w:p>
    <w:p w14:paraId="531BC6D2" w14:textId="77777777" w:rsidR="00433F87" w:rsidRDefault="00433F87">
      <w:pPr>
        <w:spacing w:before="100"/>
        <w:rPr>
          <w:rFonts w:ascii="Arial Black"/>
          <w:sz w:val="24"/>
        </w:rPr>
      </w:pPr>
    </w:p>
    <w:p w14:paraId="6BA7424C" w14:textId="77777777" w:rsidR="00433F87" w:rsidRDefault="00433F87">
      <w:pPr>
        <w:spacing w:before="100"/>
        <w:rPr>
          <w:rFonts w:ascii="Arial Black"/>
          <w:sz w:val="24"/>
        </w:rPr>
      </w:pPr>
    </w:p>
    <w:p w14:paraId="0AA75FEA" w14:textId="77777777" w:rsidR="00433F87" w:rsidRDefault="00433F87">
      <w:pPr>
        <w:spacing w:before="100"/>
        <w:rPr>
          <w:rFonts w:ascii="Arial Black"/>
          <w:sz w:val="24"/>
        </w:rPr>
      </w:pPr>
    </w:p>
    <w:p w14:paraId="521742B0" w14:textId="77777777" w:rsidR="00433F87" w:rsidRDefault="00433F87">
      <w:pPr>
        <w:spacing w:before="100"/>
        <w:rPr>
          <w:rFonts w:ascii="Arial Black"/>
          <w:sz w:val="24"/>
        </w:rPr>
      </w:pPr>
    </w:p>
    <w:p w14:paraId="616639FE" w14:textId="77777777" w:rsidR="00433F87" w:rsidRDefault="00433F87">
      <w:pPr>
        <w:spacing w:before="100"/>
        <w:rPr>
          <w:rFonts w:ascii="Arial Black"/>
          <w:sz w:val="24"/>
        </w:rPr>
      </w:pPr>
    </w:p>
    <w:p w14:paraId="29CBC03C" w14:textId="77777777" w:rsidR="00433F87" w:rsidRDefault="00433F87">
      <w:pPr>
        <w:spacing w:before="100"/>
        <w:rPr>
          <w:rFonts w:ascii="Arial Black"/>
          <w:sz w:val="24"/>
        </w:rPr>
      </w:pPr>
    </w:p>
    <w:p w14:paraId="089A740C" w14:textId="77777777" w:rsidR="00433F87" w:rsidRDefault="00D557DD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2862B751" w14:textId="77777777" w:rsidR="00433F87" w:rsidRDefault="00433F87">
      <w:pPr>
        <w:spacing w:before="100"/>
        <w:ind w:left="220"/>
        <w:rPr>
          <w:rFonts w:ascii="Arial Black"/>
          <w:sz w:val="24"/>
        </w:rPr>
      </w:pPr>
    </w:p>
    <w:p w14:paraId="6E1F78C9" w14:textId="77777777" w:rsidR="00433F87" w:rsidRDefault="00D557DD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sz w:val="24"/>
        </w:rPr>
        <w:t xml:space="preserve">   </w:t>
      </w:r>
      <w:r>
        <w:rPr>
          <w:b/>
          <w:bCs/>
          <w:color w:val="000000"/>
          <w:sz w:val="24"/>
        </w:rPr>
        <w:t xml:space="preserve"> </w:t>
      </w:r>
    </w:p>
    <w:p w14:paraId="4869B978" w14:textId="77777777" w:rsidR="00433F87" w:rsidRDefault="00D557DD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1AFD1394" w14:textId="77777777" w:rsidR="00433F87" w:rsidRDefault="00433F87">
      <w:pPr>
        <w:spacing w:before="80"/>
        <w:jc w:val="both"/>
        <w:rPr>
          <w:b/>
          <w:bCs/>
          <w:color w:val="000000"/>
          <w:sz w:val="24"/>
        </w:rPr>
      </w:pPr>
    </w:p>
    <w:p w14:paraId="79E4C637" w14:textId="77777777" w:rsidR="00433F87" w:rsidRDefault="00433F87">
      <w:pPr>
        <w:spacing w:before="80"/>
        <w:jc w:val="both"/>
      </w:pPr>
    </w:p>
    <w:p w14:paraId="589527B0" w14:textId="77777777" w:rsidR="00433F87" w:rsidRDefault="00D557DD">
      <w:pPr>
        <w:spacing w:before="80"/>
        <w:jc w:val="both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056E8670" wp14:editId="7C282058">
            <wp:simplePos x="0" y="0"/>
            <wp:positionH relativeFrom="page">
              <wp:posOffset>1132805</wp:posOffset>
            </wp:positionH>
            <wp:positionV relativeFrom="page">
              <wp:posOffset>1485185</wp:posOffset>
            </wp:positionV>
            <wp:extent cx="2855093" cy="3587988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/>
                    <a:srcRect t="11036" b="7063"/>
                    <a:stretch/>
                  </pic:blipFill>
                  <pic:spPr>
                    <a:xfrm>
                      <a:off x="0" y="0"/>
                      <a:ext cx="2855093" cy="3587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06094" w14:textId="77777777" w:rsidR="00433F87" w:rsidRDefault="00433F87">
      <w:pPr>
        <w:pStyle w:val="Heading1"/>
        <w:ind w:left="0"/>
        <w:jc w:val="left"/>
      </w:pPr>
    </w:p>
    <w:p w14:paraId="0E25FF36" w14:textId="77777777" w:rsidR="00433F87" w:rsidRDefault="00433F87">
      <w:pPr>
        <w:pStyle w:val="Heading1"/>
        <w:ind w:left="0"/>
        <w:jc w:val="left"/>
      </w:pPr>
    </w:p>
    <w:p w14:paraId="62BC6E64" w14:textId="77777777" w:rsidR="00433F87" w:rsidRDefault="00433F87">
      <w:pPr>
        <w:pStyle w:val="Heading1"/>
        <w:ind w:left="0"/>
        <w:jc w:val="left"/>
      </w:pPr>
    </w:p>
    <w:p w14:paraId="71E3DFDF" w14:textId="77777777" w:rsidR="00433F87" w:rsidRDefault="00433F87">
      <w:pPr>
        <w:pStyle w:val="Heading1"/>
        <w:ind w:left="0"/>
        <w:jc w:val="left"/>
      </w:pPr>
    </w:p>
    <w:p w14:paraId="4E105D48" w14:textId="77777777" w:rsidR="00433F87" w:rsidRDefault="00433F87">
      <w:pPr>
        <w:pStyle w:val="Heading1"/>
        <w:ind w:left="0"/>
        <w:jc w:val="left"/>
      </w:pPr>
    </w:p>
    <w:p w14:paraId="64D762F4" w14:textId="77777777" w:rsidR="00433F87" w:rsidRDefault="00433F87">
      <w:pPr>
        <w:pStyle w:val="Heading1"/>
        <w:ind w:left="0"/>
        <w:jc w:val="left"/>
      </w:pPr>
    </w:p>
    <w:p w14:paraId="35FC15A4" w14:textId="77777777" w:rsidR="00433F87" w:rsidRDefault="00433F87">
      <w:pPr>
        <w:pStyle w:val="Heading1"/>
        <w:ind w:left="0"/>
        <w:jc w:val="left"/>
      </w:pPr>
    </w:p>
    <w:p w14:paraId="22D6F6BE" w14:textId="77777777" w:rsidR="00433F87" w:rsidRDefault="00433F87">
      <w:pPr>
        <w:pStyle w:val="Heading1"/>
        <w:ind w:left="0"/>
        <w:jc w:val="left"/>
      </w:pPr>
    </w:p>
    <w:p w14:paraId="2BC49969" w14:textId="77777777" w:rsidR="00433F87" w:rsidRDefault="00433F87">
      <w:pPr>
        <w:pStyle w:val="Heading1"/>
        <w:ind w:left="0"/>
        <w:jc w:val="left"/>
      </w:pPr>
    </w:p>
    <w:p w14:paraId="303E2870" w14:textId="77777777" w:rsidR="00433F87" w:rsidRDefault="00433F87">
      <w:pPr>
        <w:pStyle w:val="Heading1"/>
        <w:ind w:left="0"/>
        <w:jc w:val="left"/>
      </w:pPr>
    </w:p>
    <w:p w14:paraId="5BA21B9D" w14:textId="77777777" w:rsidR="00433F87" w:rsidRDefault="00433F87">
      <w:pPr>
        <w:pStyle w:val="Heading1"/>
        <w:ind w:left="0"/>
        <w:jc w:val="left"/>
      </w:pPr>
    </w:p>
    <w:p w14:paraId="750A4873" w14:textId="77777777" w:rsidR="00433F87" w:rsidRDefault="00433F87">
      <w:pPr>
        <w:pStyle w:val="Heading1"/>
        <w:ind w:left="0"/>
        <w:jc w:val="left"/>
      </w:pPr>
    </w:p>
    <w:p w14:paraId="268A4BA1" w14:textId="77777777" w:rsidR="00433F87" w:rsidRDefault="00433F87">
      <w:pPr>
        <w:pStyle w:val="Heading1"/>
        <w:ind w:left="0"/>
        <w:jc w:val="left"/>
      </w:pPr>
    </w:p>
    <w:p w14:paraId="2284300A" w14:textId="77777777" w:rsidR="00433F87" w:rsidRDefault="00433F87">
      <w:pPr>
        <w:pStyle w:val="Heading1"/>
        <w:ind w:left="0"/>
        <w:jc w:val="left"/>
      </w:pPr>
    </w:p>
    <w:p w14:paraId="4433AD39" w14:textId="77777777" w:rsidR="00433F87" w:rsidRDefault="00433F87">
      <w:pPr>
        <w:pStyle w:val="Heading1"/>
        <w:ind w:left="0"/>
        <w:jc w:val="left"/>
      </w:pPr>
    </w:p>
    <w:p w14:paraId="0D894963" w14:textId="77777777" w:rsidR="00433F87" w:rsidRDefault="00D557DD">
      <w:pPr>
        <w:pStyle w:val="Heading1"/>
        <w:ind w:left="0"/>
        <w:jc w:val="left"/>
      </w:pPr>
      <w:r>
        <w:t>CODE:</w:t>
      </w:r>
    </w:p>
    <w:p w14:paraId="66D12118" w14:textId="77777777" w:rsidR="00433F87" w:rsidRDefault="00433F87">
      <w:pPr>
        <w:pStyle w:val="BodyText"/>
        <w:spacing w:before="6"/>
        <w:ind w:left="0"/>
        <w:rPr>
          <w:sz w:val="29"/>
        </w:rPr>
      </w:pPr>
    </w:p>
    <w:p w14:paraId="7FEF9684" w14:textId="77777777" w:rsidR="00433F87" w:rsidRDefault="00D557DD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256E4F60" w14:textId="77777777" w:rsidR="00433F87" w:rsidRDefault="00433F87"/>
    <w:p w14:paraId="13E7CE73" w14:textId="77777777" w:rsidR="00433F87" w:rsidRDefault="00D557DD">
      <w:r>
        <w:t xml:space="preserve">#Python program to swap elements at given positions </w:t>
      </w:r>
    </w:p>
    <w:p w14:paraId="3EE7CA93" w14:textId="77777777" w:rsidR="00433F87" w:rsidRDefault="00D557DD">
      <w:r>
        <w:t xml:space="preserve">  </w:t>
      </w:r>
    </w:p>
    <w:p w14:paraId="5D53371A" w14:textId="77777777" w:rsidR="00433F87" w:rsidRDefault="00D557DD">
      <w:r>
        <w:t xml:space="preserve"># Swap function </w:t>
      </w:r>
    </w:p>
    <w:p w14:paraId="5C75C825" w14:textId="77777777" w:rsidR="00433F87" w:rsidRDefault="00D557DD">
      <w:r>
        <w:t xml:space="preserve">def swapPositions(list, pos1, pos2): </w:t>
      </w:r>
    </w:p>
    <w:p w14:paraId="2D8C1C44" w14:textId="77777777" w:rsidR="00433F87" w:rsidRDefault="00D557DD">
      <w:r>
        <w:t xml:space="preserve">      </w:t>
      </w:r>
    </w:p>
    <w:p w14:paraId="73253AF6" w14:textId="77777777" w:rsidR="00433F87" w:rsidRDefault="00D557DD">
      <w:r>
        <w:t xml:space="preserve">    list[pos1], list[pos2] = list[pos2], list[pos1] </w:t>
      </w:r>
    </w:p>
    <w:p w14:paraId="7653DC89" w14:textId="77777777" w:rsidR="00433F87" w:rsidRDefault="00D557DD">
      <w:r>
        <w:t xml:space="preserve">    return list</w:t>
      </w:r>
    </w:p>
    <w:p w14:paraId="0A4066A3" w14:textId="77777777" w:rsidR="00433F87" w:rsidRDefault="00D557DD">
      <w:r>
        <w:t xml:space="preserve">  </w:t>
      </w:r>
    </w:p>
    <w:p w14:paraId="63AE4039" w14:textId="77777777" w:rsidR="00433F87" w:rsidRDefault="00D557DD">
      <w:r>
        <w:lastRenderedPageBreak/>
        <w:t xml:space="preserve"># Driver function </w:t>
      </w:r>
    </w:p>
    <w:p w14:paraId="2EE2AFB6" w14:textId="77777777" w:rsidR="00433F87" w:rsidRDefault="00D557DD">
      <w:r>
        <w:t xml:space="preserve">List = [23, 65, 19, 90] </w:t>
      </w:r>
    </w:p>
    <w:p w14:paraId="497BAD43" w14:textId="77777777" w:rsidR="00433F87" w:rsidRDefault="00D557DD">
      <w:r>
        <w:t>pos1, pos2  = 1, 3</w:t>
      </w:r>
    </w:p>
    <w:p w14:paraId="28B2BC82" w14:textId="77777777" w:rsidR="00433F87" w:rsidRDefault="00D557DD">
      <w:r>
        <w:t xml:space="preserve">  </w:t>
      </w:r>
    </w:p>
    <w:p w14:paraId="6BF6808B" w14:textId="77777777" w:rsidR="00433F87" w:rsidRDefault="00D557DD">
      <w:r>
        <w:t xml:space="preserve">print(swapPositions(List, pos1-1, pos2-1)) </w:t>
      </w:r>
    </w:p>
    <w:p w14:paraId="6AAE52F9" w14:textId="77777777" w:rsidR="00433F87" w:rsidRDefault="00433F87"/>
    <w:sectPr w:rsidR="00433F87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C702A" w14:textId="77777777" w:rsidR="00D557DD" w:rsidRDefault="00D557DD">
      <w:r>
        <w:separator/>
      </w:r>
    </w:p>
  </w:endnote>
  <w:endnote w:type="continuationSeparator" w:id="0">
    <w:p w14:paraId="3484209D" w14:textId="77777777" w:rsidR="00D557DD" w:rsidRDefault="00D55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5D956" w14:textId="77777777" w:rsidR="00433F87" w:rsidRDefault="00433F8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6478A" w14:textId="77777777" w:rsidR="00D557DD" w:rsidRDefault="00D557DD">
      <w:r>
        <w:separator/>
      </w:r>
    </w:p>
  </w:footnote>
  <w:footnote w:type="continuationSeparator" w:id="0">
    <w:p w14:paraId="2274529D" w14:textId="77777777" w:rsidR="00D557DD" w:rsidRDefault="00D55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7E5D4" w14:textId="77777777" w:rsidR="00433F87" w:rsidRDefault="00433F8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87"/>
    <w:rsid w:val="00433F87"/>
    <w:rsid w:val="00AB4FB1"/>
    <w:rsid w:val="00D5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CE3C"/>
  <w15:docId w15:val="{E49E1963-F21B-4914-9BE6-1CFDD7D0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4</cp:revision>
  <dcterms:created xsi:type="dcterms:W3CDTF">2020-06-28T13:55:00Z</dcterms:created>
  <dcterms:modified xsi:type="dcterms:W3CDTF">2020-06-28T15:54:00Z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