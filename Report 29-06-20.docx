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E14FE" w14:textId="77777777" w:rsidR="00D226D1" w:rsidRDefault="00B52692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C130639" wp14:editId="10E285D0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4" cy="6681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D226D1" w14:paraId="3CA14CAB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153CDB80" w14:textId="77777777" w:rsidR="00D226D1" w:rsidRDefault="00B52692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5ABD7B64" w14:textId="77777777" w:rsidR="00D226D1" w:rsidRDefault="00B52692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29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32338684" w14:textId="77777777" w:rsidR="00D226D1" w:rsidRDefault="00B52692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DBC51F6" w14:textId="31FCC0FA" w:rsidR="00D226D1" w:rsidRDefault="00806776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Bhuvan</w:t>
                                  </w:r>
                                  <w:r w:rsidR="00B52692">
                                    <w:rPr>
                                      <w:b/>
                                      <w:sz w:val="24"/>
                                    </w:rPr>
                                    <w:t>a S</w:t>
                                  </w:r>
                                </w:p>
                              </w:tc>
                            </w:tr>
                            <w:tr w:rsidR="00D226D1" w14:paraId="247D5EEC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1307112B" w14:textId="77777777" w:rsidR="00D226D1" w:rsidRDefault="00B52692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12A5852" w14:textId="77777777" w:rsidR="00D226D1" w:rsidRDefault="00B52692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08AF006" w14:textId="77777777" w:rsidR="00D226D1" w:rsidRDefault="00B52692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D26CC6E" w14:textId="1A50F896" w:rsidR="00D226D1" w:rsidRDefault="00B52692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0</w:t>
                                  </w:r>
                                  <w:r w:rsidR="00806776">
                                    <w:rPr>
                                      <w:b/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D226D1" w14:paraId="74FA036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8AF37BB" w14:textId="77777777" w:rsidR="00D226D1" w:rsidRDefault="00B52692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D226D1" w14:paraId="5506492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660A995" w14:textId="77777777" w:rsidR="00D226D1" w:rsidRDefault="00B52692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35569105" w14:textId="77777777" w:rsidR="00D226D1" w:rsidRDefault="00B52692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SMS</w:t>
                                  </w:r>
                                </w:p>
                              </w:tc>
                            </w:tr>
                            <w:tr w:rsidR="00D226D1" w14:paraId="0FFD122E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6D30486F" w14:textId="77777777" w:rsidR="00D226D1" w:rsidRDefault="00B52692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7057B52B" w14:textId="77777777" w:rsidR="00D226D1" w:rsidRDefault="00B52692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6FCE33B8" w14:textId="77777777" w:rsidR="00D226D1" w:rsidRDefault="00B52692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4A318D9" w14:textId="77777777" w:rsidR="00D226D1" w:rsidRDefault="00B52692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---</w:t>
                                  </w:r>
                                </w:p>
                              </w:tc>
                            </w:tr>
                            <w:tr w:rsidR="00D226D1" w14:paraId="2B1B847C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AAF1DEA" w14:textId="77777777" w:rsidR="00D226D1" w:rsidRDefault="00B52692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D226D1" w14:paraId="1286FDB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59B640DE" w14:textId="77777777" w:rsidR="00D226D1" w:rsidRDefault="00B52692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3FE36ADA" w14:textId="77777777" w:rsidR="00D226D1" w:rsidRDefault="00B52692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 xml:space="preserve">ntroduction to Digital Marketing </w:t>
                                  </w:r>
                                </w:p>
                              </w:tc>
                            </w:tr>
                            <w:tr w:rsidR="00D226D1" w14:paraId="2D1DABF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5FC145FA" w14:textId="77777777" w:rsidR="00D226D1" w:rsidRDefault="00B52692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14A66D80" w14:textId="77777777" w:rsidR="00D226D1" w:rsidRDefault="00B52692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Great Learning Academy 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4FC38DA2" w14:textId="77777777" w:rsidR="00D226D1" w:rsidRDefault="00B52692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1C1D5A4B" w14:textId="77777777" w:rsidR="00D226D1" w:rsidRDefault="00B52692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2.5  hrs</w:t>
                                  </w:r>
                                </w:p>
                              </w:tc>
                            </w:tr>
                            <w:tr w:rsidR="00D226D1" w14:paraId="2417C5AE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659F4F8" w14:textId="77777777" w:rsidR="00D226D1" w:rsidRDefault="00B52692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D226D1" w14:paraId="41038F4F" w14:textId="77777777">
                              <w:trPr>
                                <w:trHeight w:val="107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F077A27" w14:textId="77777777" w:rsidR="00D226D1" w:rsidRDefault="00B52692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1CE6111F" w14:textId="77777777" w:rsidR="00D226D1" w:rsidRDefault="00B52692"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1) </w:t>
                                  </w:r>
                                  <w:r>
                                    <w:t xml:space="preserve"> Python</w:t>
                                  </w:r>
                                  <w:r>
                                    <w:t xml:space="preserve"> program</w:t>
                                  </w:r>
                                  <w:r>
                                    <w:t xml:space="preserve"> to remove Nth  occurrence of the given word</w:t>
                                  </w:r>
                                  <w:r>
                                    <w:t>.</w:t>
                                  </w:r>
                                </w:p>
                                <w:p w14:paraId="412B9BC4" w14:textId="77777777" w:rsidR="00D226D1" w:rsidRDefault="00D226D1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226D1" w14:paraId="7CED9BE7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09DB320" w14:textId="77777777" w:rsidR="00D226D1" w:rsidRDefault="00B52692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 w:rsidR="00D226D1" w14:paraId="56C534FC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4282DF7C" w14:textId="77777777" w:rsidR="00D226D1" w:rsidRDefault="00B52692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31C4678C" w14:textId="77777777" w:rsidR="00D226D1" w:rsidRDefault="00B52692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es</w:t>
                                  </w:r>
                                </w:p>
                              </w:tc>
                            </w:tr>
                            <w:tr w:rsidR="00D226D1" w14:paraId="2EB3851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668E7A31" w14:textId="77777777" w:rsidR="00D226D1" w:rsidRDefault="00B52692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02F2910E" w14:textId="65915B90" w:rsidR="00D226D1" w:rsidRDefault="00806776" w:rsidP="00806776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bhuvanashivakumar</w:t>
                                  </w:r>
                                </w:p>
                              </w:tc>
                            </w:tr>
                            <w:tr w:rsidR="00D226D1" w14:paraId="67B1D2EF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8060712" w14:textId="77777777" w:rsidR="00D226D1" w:rsidRDefault="00B52692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5A4A191A" w14:textId="77777777" w:rsidR="00D226D1" w:rsidRDefault="00B52692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es</w:t>
                                  </w:r>
                                </w:p>
                              </w:tc>
                            </w:tr>
                          </w:tbl>
                          <w:p w14:paraId="2BF60885" w14:textId="77777777" w:rsidR="00D226D1" w:rsidRDefault="00D226D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30639" id="Text Box 2" o:spid="_x0000_s1026" style="position:absolute;left:0;text-align:left;margin-left:89.65pt;margin-top:99.55pt;width:479.65pt;height:526.1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D226D1" w14:paraId="3CA14CAB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153CDB80" w14:textId="77777777" w:rsidR="00D226D1" w:rsidRDefault="00B52692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5ABD7B64" w14:textId="77777777" w:rsidR="00D226D1" w:rsidRDefault="00B52692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29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32338684" w14:textId="77777777" w:rsidR="00D226D1" w:rsidRDefault="00B52692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DBC51F6" w14:textId="31FCC0FA" w:rsidR="00D226D1" w:rsidRDefault="00806776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Bhuvan</w:t>
                            </w:r>
                            <w:r w:rsidR="00B52692">
                              <w:rPr>
                                <w:b/>
                                <w:sz w:val="24"/>
                              </w:rPr>
                              <w:t>a S</w:t>
                            </w:r>
                          </w:p>
                        </w:tc>
                      </w:tr>
                      <w:tr w:rsidR="00D226D1" w14:paraId="247D5EEC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1307112B" w14:textId="77777777" w:rsidR="00D226D1" w:rsidRDefault="00B52692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12A5852" w14:textId="77777777" w:rsidR="00D226D1" w:rsidRDefault="00B52692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A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08AF006" w14:textId="77777777" w:rsidR="00D226D1" w:rsidRDefault="00B52692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D26CC6E" w14:textId="1A50F896" w:rsidR="00D226D1" w:rsidRDefault="00B52692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  <w:r w:rsidR="00806776">
                              <w:rPr>
                                <w:b/>
                                <w:sz w:val="24"/>
                              </w:rPr>
                              <w:t>22</w:t>
                            </w:r>
                          </w:p>
                        </w:tc>
                      </w:tr>
                      <w:tr w:rsidR="00D226D1" w14:paraId="74FA036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8AF37BB" w14:textId="77777777" w:rsidR="00D226D1" w:rsidRDefault="00B52692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D226D1" w14:paraId="55064921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660A995" w14:textId="77777777" w:rsidR="00D226D1" w:rsidRDefault="00B52692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35569105" w14:textId="77777777" w:rsidR="00D226D1" w:rsidRDefault="00B52692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SMS</w:t>
                            </w:r>
                          </w:p>
                        </w:tc>
                      </w:tr>
                      <w:tr w:rsidR="00D226D1" w14:paraId="0FFD122E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6D30486F" w14:textId="77777777" w:rsidR="00D226D1" w:rsidRDefault="00B52692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7057B52B" w14:textId="77777777" w:rsidR="00D226D1" w:rsidRDefault="00B52692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6FCE33B8" w14:textId="77777777" w:rsidR="00D226D1" w:rsidRDefault="00B52692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4A318D9" w14:textId="77777777" w:rsidR="00D226D1" w:rsidRDefault="00B52692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</w:rPr>
                              <w:t>---</w:t>
                            </w:r>
                          </w:p>
                        </w:tc>
                      </w:tr>
                      <w:tr w:rsidR="00D226D1" w14:paraId="2B1B847C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AAF1DEA" w14:textId="77777777" w:rsidR="00D226D1" w:rsidRDefault="00B52692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D226D1" w14:paraId="1286FDBF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59B640DE" w14:textId="77777777" w:rsidR="00D226D1" w:rsidRDefault="00B52692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3FE36ADA" w14:textId="77777777" w:rsidR="00D226D1" w:rsidRDefault="00B52692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 xml:space="preserve"> I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 xml:space="preserve">ntroduction to Digital Marketing </w:t>
                            </w:r>
                          </w:p>
                        </w:tc>
                      </w:tr>
                      <w:tr w:rsidR="00D226D1" w14:paraId="2D1DABF1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5FC145FA" w14:textId="77777777" w:rsidR="00D226D1" w:rsidRDefault="00B52692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14A66D80" w14:textId="77777777" w:rsidR="00D226D1" w:rsidRDefault="00B52692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Great Learning Academy 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4FC38DA2" w14:textId="77777777" w:rsidR="00D226D1" w:rsidRDefault="00B52692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1C1D5A4B" w14:textId="77777777" w:rsidR="00D226D1" w:rsidRDefault="00B52692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2.5  hrs</w:t>
                            </w:r>
                          </w:p>
                        </w:tc>
                      </w:tr>
                      <w:tr w:rsidR="00D226D1" w14:paraId="2417C5AE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659F4F8" w14:textId="77777777" w:rsidR="00D226D1" w:rsidRDefault="00B52692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D226D1" w14:paraId="41038F4F" w14:textId="77777777">
                        <w:trPr>
                          <w:trHeight w:val="107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F077A27" w14:textId="77777777" w:rsidR="00D226D1" w:rsidRDefault="00B52692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1CE6111F" w14:textId="77777777" w:rsidR="00D226D1" w:rsidRDefault="00B52692">
                            <w:r>
                              <w:rPr>
                                <w:b/>
                                <w:sz w:val="24"/>
                              </w:rPr>
                              <w:t xml:space="preserve">1) </w:t>
                            </w:r>
                            <w:r>
                              <w:t xml:space="preserve"> Python</w:t>
                            </w:r>
                            <w:r>
                              <w:t xml:space="preserve"> program</w:t>
                            </w:r>
                            <w:r>
                              <w:t xml:space="preserve"> to remove Nth  occurrence of the given word</w:t>
                            </w:r>
                            <w:r>
                              <w:t>.</w:t>
                            </w:r>
                          </w:p>
                          <w:p w14:paraId="412B9BC4" w14:textId="77777777" w:rsidR="00D226D1" w:rsidRDefault="00D226D1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D226D1" w14:paraId="7CED9BE7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09DB320" w14:textId="77777777" w:rsidR="00D226D1" w:rsidRDefault="00B52692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Solved</w:t>
                            </w:r>
                          </w:p>
                        </w:tc>
                      </w:tr>
                      <w:tr w:rsidR="00D226D1" w14:paraId="56C534FC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4282DF7C" w14:textId="77777777" w:rsidR="00D226D1" w:rsidRDefault="00B52692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31C4678C" w14:textId="77777777" w:rsidR="00D226D1" w:rsidRDefault="00B52692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</w:t>
                            </w:r>
                            <w:r>
                              <w:rPr>
                                <w:b/>
                                <w:sz w:val="24"/>
                              </w:rPr>
                              <w:t>es</w:t>
                            </w:r>
                          </w:p>
                        </w:tc>
                      </w:tr>
                      <w:tr w:rsidR="00D226D1" w14:paraId="2EB3851A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668E7A31" w14:textId="77777777" w:rsidR="00D226D1" w:rsidRDefault="00B52692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02F2910E" w14:textId="65915B90" w:rsidR="00D226D1" w:rsidRDefault="00806776" w:rsidP="00806776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bhuvanashivakumar</w:t>
                            </w:r>
                          </w:p>
                        </w:tc>
                      </w:tr>
                      <w:tr w:rsidR="00D226D1" w14:paraId="67B1D2EF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8060712" w14:textId="77777777" w:rsidR="00D226D1" w:rsidRDefault="00B52692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5A4A191A" w14:textId="77777777" w:rsidR="00D226D1" w:rsidRDefault="00B52692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</w:t>
                            </w:r>
                            <w:r>
                              <w:rPr>
                                <w:b/>
                                <w:sz w:val="24"/>
                              </w:rPr>
                              <w:t>es</w:t>
                            </w:r>
                          </w:p>
                        </w:tc>
                      </w:tr>
                    </w:tbl>
                    <w:p w14:paraId="2BF60885" w14:textId="77777777" w:rsidR="00D226D1" w:rsidRDefault="00D226D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3084B42" w14:textId="77777777" w:rsidR="00D226D1" w:rsidRDefault="00D226D1">
      <w:pPr>
        <w:jc w:val="center"/>
        <w:rPr>
          <w:sz w:val="36"/>
        </w:rPr>
      </w:pPr>
    </w:p>
    <w:p w14:paraId="203C24FB" w14:textId="77777777" w:rsidR="00D226D1" w:rsidRDefault="00D226D1">
      <w:pPr>
        <w:spacing w:before="100"/>
        <w:rPr>
          <w:rFonts w:ascii="Arial Black"/>
          <w:sz w:val="24"/>
        </w:rPr>
      </w:pPr>
    </w:p>
    <w:p w14:paraId="3E636A5B" w14:textId="77777777" w:rsidR="00D226D1" w:rsidRDefault="00D226D1">
      <w:pPr>
        <w:spacing w:before="100"/>
        <w:rPr>
          <w:rFonts w:ascii="Arial Black"/>
          <w:sz w:val="24"/>
        </w:rPr>
      </w:pPr>
    </w:p>
    <w:p w14:paraId="06F3EF3E" w14:textId="77777777" w:rsidR="00D226D1" w:rsidRDefault="00D226D1">
      <w:pPr>
        <w:spacing w:before="100"/>
        <w:rPr>
          <w:rFonts w:ascii="Arial Black"/>
          <w:sz w:val="24"/>
        </w:rPr>
      </w:pPr>
    </w:p>
    <w:p w14:paraId="572DCA41" w14:textId="77777777" w:rsidR="00D226D1" w:rsidRDefault="00D226D1">
      <w:pPr>
        <w:spacing w:before="100"/>
        <w:rPr>
          <w:rFonts w:ascii="Arial Black"/>
          <w:sz w:val="24"/>
        </w:rPr>
      </w:pPr>
    </w:p>
    <w:p w14:paraId="12B50A50" w14:textId="77777777" w:rsidR="00D226D1" w:rsidRDefault="00D226D1">
      <w:pPr>
        <w:spacing w:before="100"/>
        <w:rPr>
          <w:rFonts w:ascii="Arial Black"/>
          <w:sz w:val="24"/>
        </w:rPr>
      </w:pPr>
    </w:p>
    <w:p w14:paraId="46596BB7" w14:textId="77777777" w:rsidR="00D226D1" w:rsidRDefault="00D226D1">
      <w:pPr>
        <w:spacing w:before="100"/>
        <w:rPr>
          <w:rFonts w:ascii="Arial Black"/>
          <w:sz w:val="24"/>
        </w:rPr>
      </w:pPr>
    </w:p>
    <w:p w14:paraId="6F861E59" w14:textId="77777777" w:rsidR="00D226D1" w:rsidRDefault="00D226D1">
      <w:pPr>
        <w:spacing w:before="100"/>
        <w:rPr>
          <w:rFonts w:ascii="Arial Black"/>
          <w:sz w:val="24"/>
        </w:rPr>
      </w:pPr>
    </w:p>
    <w:p w14:paraId="0747387E" w14:textId="77777777" w:rsidR="00D226D1" w:rsidRDefault="00D226D1">
      <w:pPr>
        <w:spacing w:before="100"/>
        <w:rPr>
          <w:rFonts w:ascii="Arial Black"/>
          <w:sz w:val="24"/>
        </w:rPr>
      </w:pPr>
    </w:p>
    <w:p w14:paraId="524EEC80" w14:textId="77777777" w:rsidR="00D226D1" w:rsidRDefault="00D226D1">
      <w:pPr>
        <w:spacing w:before="100"/>
        <w:rPr>
          <w:rFonts w:ascii="Arial Black"/>
          <w:sz w:val="24"/>
        </w:rPr>
      </w:pPr>
    </w:p>
    <w:p w14:paraId="38D3C337" w14:textId="77777777" w:rsidR="00D226D1" w:rsidRDefault="00D226D1">
      <w:pPr>
        <w:spacing w:before="100"/>
        <w:rPr>
          <w:rFonts w:ascii="Arial Black"/>
          <w:sz w:val="24"/>
        </w:rPr>
      </w:pPr>
    </w:p>
    <w:p w14:paraId="2EF4F138" w14:textId="77777777" w:rsidR="00D226D1" w:rsidRDefault="00D226D1">
      <w:pPr>
        <w:spacing w:before="100"/>
        <w:rPr>
          <w:rFonts w:ascii="Arial Black"/>
          <w:sz w:val="24"/>
        </w:rPr>
      </w:pPr>
    </w:p>
    <w:p w14:paraId="05D6BBD4" w14:textId="77777777" w:rsidR="00D226D1" w:rsidRDefault="00D226D1">
      <w:pPr>
        <w:spacing w:before="100"/>
        <w:rPr>
          <w:rFonts w:ascii="Arial Black"/>
          <w:sz w:val="24"/>
        </w:rPr>
      </w:pPr>
    </w:p>
    <w:p w14:paraId="19F05643" w14:textId="77777777" w:rsidR="00D226D1" w:rsidRDefault="00D226D1">
      <w:pPr>
        <w:spacing w:before="100"/>
        <w:rPr>
          <w:rFonts w:ascii="Arial Black"/>
          <w:sz w:val="24"/>
        </w:rPr>
      </w:pPr>
    </w:p>
    <w:p w14:paraId="3429FC31" w14:textId="77777777" w:rsidR="00D226D1" w:rsidRDefault="00D226D1">
      <w:pPr>
        <w:spacing w:before="100"/>
        <w:rPr>
          <w:rFonts w:ascii="Arial Black"/>
          <w:sz w:val="24"/>
        </w:rPr>
      </w:pPr>
    </w:p>
    <w:p w14:paraId="49BCB1F3" w14:textId="77777777" w:rsidR="00D226D1" w:rsidRDefault="00D226D1">
      <w:pPr>
        <w:spacing w:before="100"/>
        <w:rPr>
          <w:rFonts w:ascii="Arial Black"/>
          <w:sz w:val="24"/>
        </w:rPr>
      </w:pPr>
    </w:p>
    <w:p w14:paraId="6703A26C" w14:textId="77777777" w:rsidR="00D226D1" w:rsidRDefault="00D226D1">
      <w:pPr>
        <w:spacing w:before="100"/>
        <w:rPr>
          <w:rFonts w:ascii="Arial Black"/>
          <w:sz w:val="24"/>
        </w:rPr>
      </w:pPr>
    </w:p>
    <w:p w14:paraId="117AFFB3" w14:textId="77777777" w:rsidR="00D226D1" w:rsidRDefault="00D226D1">
      <w:pPr>
        <w:spacing w:before="100"/>
        <w:rPr>
          <w:rFonts w:ascii="Arial Black"/>
          <w:sz w:val="24"/>
        </w:rPr>
      </w:pPr>
    </w:p>
    <w:p w14:paraId="36B0302C" w14:textId="77777777" w:rsidR="00D226D1" w:rsidRDefault="00D226D1">
      <w:pPr>
        <w:spacing w:before="100"/>
        <w:rPr>
          <w:rFonts w:ascii="Arial Black"/>
          <w:sz w:val="24"/>
        </w:rPr>
      </w:pPr>
    </w:p>
    <w:p w14:paraId="2034E007" w14:textId="77777777" w:rsidR="00D226D1" w:rsidRDefault="00D226D1">
      <w:pPr>
        <w:spacing w:before="100"/>
        <w:rPr>
          <w:rFonts w:ascii="Arial Black"/>
          <w:sz w:val="24"/>
        </w:rPr>
      </w:pPr>
    </w:p>
    <w:p w14:paraId="2783306E" w14:textId="77777777" w:rsidR="00D226D1" w:rsidRDefault="00D226D1">
      <w:pPr>
        <w:spacing w:before="100"/>
        <w:rPr>
          <w:rFonts w:ascii="Arial Black"/>
          <w:sz w:val="24"/>
        </w:rPr>
      </w:pPr>
    </w:p>
    <w:p w14:paraId="6EE5B52A" w14:textId="77777777" w:rsidR="00D226D1" w:rsidRDefault="00D226D1">
      <w:pPr>
        <w:spacing w:before="100"/>
        <w:rPr>
          <w:rFonts w:ascii="Arial Black"/>
          <w:sz w:val="24"/>
        </w:rPr>
      </w:pPr>
    </w:p>
    <w:p w14:paraId="7D63F7DA" w14:textId="77777777" w:rsidR="00D226D1" w:rsidRDefault="00D226D1">
      <w:pPr>
        <w:spacing w:before="100"/>
        <w:rPr>
          <w:rFonts w:ascii="Arial Black"/>
          <w:sz w:val="24"/>
        </w:rPr>
      </w:pPr>
    </w:p>
    <w:p w14:paraId="7F28601A" w14:textId="77777777" w:rsidR="00D226D1" w:rsidRDefault="00D226D1">
      <w:pPr>
        <w:spacing w:before="100"/>
        <w:rPr>
          <w:rFonts w:ascii="Arial Black"/>
          <w:sz w:val="24"/>
        </w:rPr>
      </w:pPr>
    </w:p>
    <w:p w14:paraId="4AFBB3AA" w14:textId="77777777" w:rsidR="00D226D1" w:rsidRDefault="00D226D1">
      <w:pPr>
        <w:spacing w:before="100"/>
        <w:rPr>
          <w:rFonts w:ascii="Arial Black"/>
          <w:sz w:val="24"/>
        </w:rPr>
      </w:pPr>
    </w:p>
    <w:p w14:paraId="35286217" w14:textId="77777777" w:rsidR="00D226D1" w:rsidRDefault="00D226D1">
      <w:pPr>
        <w:spacing w:before="100"/>
        <w:rPr>
          <w:rFonts w:ascii="Arial Black"/>
          <w:sz w:val="24"/>
        </w:rPr>
      </w:pPr>
    </w:p>
    <w:p w14:paraId="6947E452" w14:textId="77777777" w:rsidR="00D226D1" w:rsidRDefault="00D226D1">
      <w:pPr>
        <w:spacing w:before="100"/>
        <w:rPr>
          <w:rFonts w:ascii="Arial Black"/>
          <w:sz w:val="24"/>
        </w:rPr>
      </w:pPr>
    </w:p>
    <w:p w14:paraId="060F0113" w14:textId="77777777" w:rsidR="00D226D1" w:rsidRDefault="00D226D1">
      <w:pPr>
        <w:spacing w:before="100"/>
        <w:rPr>
          <w:rFonts w:ascii="Arial Black"/>
          <w:sz w:val="24"/>
        </w:rPr>
      </w:pPr>
    </w:p>
    <w:p w14:paraId="08A8DCDE" w14:textId="77777777" w:rsidR="00D226D1" w:rsidRDefault="00D226D1">
      <w:pPr>
        <w:spacing w:before="100"/>
        <w:rPr>
          <w:rFonts w:ascii="Arial Black"/>
          <w:sz w:val="24"/>
        </w:rPr>
      </w:pPr>
    </w:p>
    <w:p w14:paraId="512DF582" w14:textId="77777777" w:rsidR="00D226D1" w:rsidRDefault="00D226D1">
      <w:pPr>
        <w:spacing w:before="100"/>
        <w:rPr>
          <w:rFonts w:ascii="Arial Black"/>
          <w:sz w:val="24"/>
        </w:rPr>
      </w:pPr>
    </w:p>
    <w:p w14:paraId="6B30534A" w14:textId="77777777" w:rsidR="00D226D1" w:rsidRDefault="00D226D1">
      <w:pPr>
        <w:spacing w:before="100"/>
        <w:rPr>
          <w:rFonts w:ascii="Arial Black"/>
          <w:sz w:val="24"/>
        </w:rPr>
      </w:pPr>
    </w:p>
    <w:p w14:paraId="37F840A2" w14:textId="77777777" w:rsidR="00D226D1" w:rsidRDefault="00D226D1">
      <w:pPr>
        <w:spacing w:before="100"/>
        <w:rPr>
          <w:rFonts w:ascii="Arial Black"/>
          <w:sz w:val="24"/>
        </w:rPr>
      </w:pPr>
    </w:p>
    <w:p w14:paraId="49D45F57" w14:textId="77777777" w:rsidR="00D226D1" w:rsidRDefault="00B52692">
      <w:pPr>
        <w:spacing w:before="100"/>
        <w:ind w:left="220"/>
        <w:rPr>
          <w:sz w:val="24"/>
        </w:rPr>
      </w:pPr>
      <w:r>
        <w:rPr>
          <w:sz w:val="24"/>
        </w:rPr>
        <w:t xml:space="preserve"> </w:t>
      </w:r>
    </w:p>
    <w:p w14:paraId="735A7A4C" w14:textId="77777777" w:rsidR="00D226D1" w:rsidRDefault="00D226D1">
      <w:pPr>
        <w:spacing w:before="100"/>
        <w:ind w:left="220"/>
        <w:rPr>
          <w:rFonts w:ascii="Arial Black"/>
          <w:sz w:val="24"/>
        </w:rPr>
      </w:pPr>
    </w:p>
    <w:p w14:paraId="7112B2D0" w14:textId="77777777" w:rsidR="00D226D1" w:rsidRDefault="00B52692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sz w:val="24"/>
        </w:rPr>
        <w:t xml:space="preserve">   </w:t>
      </w:r>
      <w:r>
        <w:rPr>
          <w:b/>
          <w:bCs/>
          <w:color w:val="000000"/>
          <w:sz w:val="24"/>
        </w:rPr>
        <w:t xml:space="preserve"> </w:t>
      </w:r>
    </w:p>
    <w:p w14:paraId="7562C37B" w14:textId="77777777" w:rsidR="00D226D1" w:rsidRDefault="00B52692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 xml:space="preserve">Certification </w:t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5D342C84" wp14:editId="359CA762">
            <wp:simplePos x="0" y="0"/>
            <wp:positionH relativeFrom="page">
              <wp:posOffset>3125541</wp:posOffset>
            </wp:positionH>
            <wp:positionV relativeFrom="page">
              <wp:posOffset>837764</wp:posOffset>
            </wp:positionV>
            <wp:extent cx="2309930" cy="3331598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7" cstate="print"/>
                    <a:srcRect t="10048" b="5749"/>
                    <a:stretch/>
                  </pic:blipFill>
                  <pic:spPr>
                    <a:xfrm>
                      <a:off x="0" y="0"/>
                      <a:ext cx="2309930" cy="333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b/>
          <w:bCs/>
          <w:color w:val="000000"/>
          <w:sz w:val="24"/>
        </w:rPr>
        <w:t>Course Details</w:t>
      </w:r>
      <w:r>
        <w:rPr>
          <w:b/>
          <w:bCs/>
          <w:color w:val="000000"/>
          <w:sz w:val="24"/>
        </w:rPr>
        <w:t>:</w:t>
      </w:r>
    </w:p>
    <w:p w14:paraId="68F23181" w14:textId="77777777" w:rsidR="00D226D1" w:rsidRDefault="00D226D1">
      <w:pPr>
        <w:spacing w:before="80"/>
        <w:jc w:val="both"/>
        <w:rPr>
          <w:b/>
          <w:bCs/>
          <w:color w:val="000000"/>
          <w:sz w:val="24"/>
        </w:rPr>
      </w:pPr>
    </w:p>
    <w:p w14:paraId="2E620A64" w14:textId="77777777" w:rsidR="00D226D1" w:rsidRDefault="00D226D1">
      <w:pPr>
        <w:spacing w:before="80"/>
        <w:jc w:val="both"/>
      </w:pPr>
    </w:p>
    <w:p w14:paraId="023560B8" w14:textId="77777777" w:rsidR="00D226D1" w:rsidRDefault="00D226D1">
      <w:pPr>
        <w:pStyle w:val="Heading1"/>
        <w:ind w:left="0"/>
        <w:jc w:val="left"/>
      </w:pPr>
    </w:p>
    <w:p w14:paraId="54CC23C5" w14:textId="77777777" w:rsidR="00D226D1" w:rsidRDefault="00D226D1">
      <w:pPr>
        <w:pStyle w:val="Heading1"/>
        <w:ind w:left="0"/>
        <w:jc w:val="left"/>
      </w:pPr>
    </w:p>
    <w:p w14:paraId="36852DDC" w14:textId="77777777" w:rsidR="00D226D1" w:rsidRDefault="00D226D1">
      <w:pPr>
        <w:pStyle w:val="Heading1"/>
        <w:ind w:left="0"/>
        <w:jc w:val="left"/>
      </w:pPr>
    </w:p>
    <w:p w14:paraId="2E3D33FA" w14:textId="77777777" w:rsidR="00D226D1" w:rsidRDefault="00D226D1">
      <w:pPr>
        <w:pStyle w:val="Heading1"/>
        <w:ind w:left="0"/>
        <w:jc w:val="left"/>
      </w:pPr>
    </w:p>
    <w:p w14:paraId="7CFFDC9A" w14:textId="77777777" w:rsidR="00D226D1" w:rsidRDefault="00D226D1">
      <w:pPr>
        <w:pStyle w:val="Heading1"/>
        <w:ind w:left="0"/>
        <w:jc w:val="left"/>
      </w:pPr>
    </w:p>
    <w:p w14:paraId="7EBEF787" w14:textId="77777777" w:rsidR="00D226D1" w:rsidRDefault="00D226D1">
      <w:pPr>
        <w:pStyle w:val="Heading1"/>
        <w:ind w:left="0"/>
        <w:jc w:val="left"/>
      </w:pPr>
    </w:p>
    <w:p w14:paraId="7F2AF258" w14:textId="77777777" w:rsidR="00D226D1" w:rsidRDefault="00D226D1">
      <w:pPr>
        <w:pStyle w:val="Heading1"/>
        <w:ind w:left="0"/>
        <w:jc w:val="left"/>
      </w:pPr>
    </w:p>
    <w:p w14:paraId="2DA0275C" w14:textId="77777777" w:rsidR="00D226D1" w:rsidRDefault="00D226D1">
      <w:pPr>
        <w:pStyle w:val="Heading1"/>
        <w:ind w:left="0"/>
        <w:jc w:val="left"/>
      </w:pPr>
    </w:p>
    <w:p w14:paraId="7412C4F8" w14:textId="77777777" w:rsidR="00D226D1" w:rsidRDefault="00D226D1">
      <w:pPr>
        <w:pStyle w:val="Heading1"/>
        <w:ind w:left="0"/>
        <w:jc w:val="left"/>
      </w:pPr>
    </w:p>
    <w:p w14:paraId="0F1B420D" w14:textId="77777777" w:rsidR="00D226D1" w:rsidRDefault="00D226D1">
      <w:pPr>
        <w:pStyle w:val="Heading1"/>
        <w:ind w:left="0"/>
        <w:jc w:val="left"/>
      </w:pPr>
    </w:p>
    <w:p w14:paraId="23C1AC30" w14:textId="77777777" w:rsidR="00D226D1" w:rsidRDefault="00D226D1">
      <w:pPr>
        <w:pStyle w:val="Heading1"/>
        <w:ind w:left="0"/>
        <w:jc w:val="left"/>
      </w:pPr>
    </w:p>
    <w:p w14:paraId="57F78182" w14:textId="77777777" w:rsidR="00D226D1" w:rsidRDefault="00B52692">
      <w:pPr>
        <w:pStyle w:val="Heading1"/>
        <w:ind w:left="0"/>
        <w:jc w:val="left"/>
      </w:pPr>
      <w:r>
        <w:t>CODE:</w:t>
      </w:r>
    </w:p>
    <w:p w14:paraId="4D302A6C" w14:textId="77777777" w:rsidR="00D226D1" w:rsidRDefault="00D226D1">
      <w:pPr>
        <w:pStyle w:val="BodyText"/>
        <w:spacing w:before="6"/>
        <w:ind w:left="0"/>
        <w:rPr>
          <w:sz w:val="29"/>
        </w:rPr>
      </w:pPr>
    </w:p>
    <w:p w14:paraId="4BD8550A" w14:textId="77777777" w:rsidR="00D226D1" w:rsidRDefault="00B52692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45433860" w14:textId="77777777" w:rsidR="00D226D1" w:rsidRDefault="00D226D1"/>
    <w:p w14:paraId="3ED68940" w14:textId="77777777" w:rsidR="00D226D1" w:rsidRDefault="00B52692">
      <w:r>
        <w:t>#</w:t>
      </w:r>
      <w:r>
        <w:t>Python</w:t>
      </w:r>
      <w:r>
        <w:t xml:space="preserve"> program</w:t>
      </w:r>
      <w:r>
        <w:t xml:space="preserve"> to remove Nth  occurrence of the given word</w:t>
      </w:r>
      <w:r>
        <w:t>.</w:t>
      </w:r>
    </w:p>
    <w:p w14:paraId="475C35F0" w14:textId="77777777" w:rsidR="00D226D1" w:rsidRDefault="00B52692">
      <w:r>
        <w:t xml:space="preserve">  </w:t>
      </w:r>
    </w:p>
    <w:p w14:paraId="378E2249" w14:textId="77777777" w:rsidR="00D226D1" w:rsidRDefault="00B52692">
      <w:r>
        <w:t xml:space="preserve">def RemoveIthWord(lst, word, N): </w:t>
      </w:r>
    </w:p>
    <w:p w14:paraId="62C62C26" w14:textId="77777777" w:rsidR="00D226D1" w:rsidRDefault="00B52692">
      <w:r>
        <w:t xml:space="preserve">    newList = [] </w:t>
      </w:r>
    </w:p>
    <w:p w14:paraId="6798A1A4" w14:textId="77777777" w:rsidR="00D226D1" w:rsidRDefault="00B52692">
      <w:r>
        <w:t xml:space="preserve">    count = 0</w:t>
      </w:r>
    </w:p>
    <w:p w14:paraId="657E09BC" w14:textId="77777777" w:rsidR="00D226D1" w:rsidRDefault="00B52692">
      <w:r>
        <w:t xml:space="preserve">  </w:t>
      </w:r>
    </w:p>
    <w:p w14:paraId="2F48667C" w14:textId="77777777" w:rsidR="00D226D1" w:rsidRDefault="00B52692">
      <w:r>
        <w:t xml:space="preserve">    # iterate the elements </w:t>
      </w:r>
    </w:p>
    <w:p w14:paraId="07908030" w14:textId="77777777" w:rsidR="00D226D1" w:rsidRDefault="00B52692">
      <w:r>
        <w:t xml:space="preserve">    for i in lst: </w:t>
      </w:r>
    </w:p>
    <w:p w14:paraId="4D925C72" w14:textId="77777777" w:rsidR="00D226D1" w:rsidRDefault="00B52692">
      <w:r>
        <w:t xml:space="preserve">        if(i == word): </w:t>
      </w:r>
    </w:p>
    <w:p w14:paraId="02F1654C" w14:textId="77777777" w:rsidR="00D226D1" w:rsidRDefault="00B52692">
      <w:r>
        <w:t xml:space="preserve">            count = count + 1</w:t>
      </w:r>
    </w:p>
    <w:p w14:paraId="01C7CCF6" w14:textId="77777777" w:rsidR="00D226D1" w:rsidRDefault="00B52692">
      <w:r>
        <w:t xml:space="preserve">            if(count != N): </w:t>
      </w:r>
    </w:p>
    <w:p w14:paraId="690E9D42" w14:textId="77777777" w:rsidR="00D226D1" w:rsidRDefault="00B52692">
      <w:r>
        <w:t xml:space="preserve">                newList.append(i) </w:t>
      </w:r>
    </w:p>
    <w:p w14:paraId="70B3DE09" w14:textId="77777777" w:rsidR="00D226D1" w:rsidRDefault="00B52692">
      <w:r>
        <w:t xml:space="preserve">        else: </w:t>
      </w:r>
    </w:p>
    <w:p w14:paraId="3F59FB80" w14:textId="77777777" w:rsidR="00D226D1" w:rsidRDefault="00B52692">
      <w:r>
        <w:t xml:space="preserve">            newList.append(i) </w:t>
      </w:r>
    </w:p>
    <w:p w14:paraId="7A123DA1" w14:textId="77777777" w:rsidR="00D226D1" w:rsidRDefault="00B52692">
      <w:r>
        <w:t xml:space="preserve">              </w:t>
      </w:r>
    </w:p>
    <w:p w14:paraId="28D34B6A" w14:textId="77777777" w:rsidR="00D226D1" w:rsidRDefault="00B52692">
      <w:r>
        <w:lastRenderedPageBreak/>
        <w:t xml:space="preserve">    lst = newList </w:t>
      </w:r>
    </w:p>
    <w:p w14:paraId="4D00FA26" w14:textId="77777777" w:rsidR="00D226D1" w:rsidRDefault="00B52692">
      <w:r>
        <w:t xml:space="preserve">      </w:t>
      </w:r>
    </w:p>
    <w:p w14:paraId="39895913" w14:textId="77777777" w:rsidR="00D226D1" w:rsidRDefault="00B52692">
      <w:r>
        <w:t xml:space="preserve">    if count == 0: </w:t>
      </w:r>
    </w:p>
    <w:p w14:paraId="652AFC80" w14:textId="77777777" w:rsidR="00D226D1" w:rsidRDefault="00B52692">
      <w:r>
        <w:t xml:space="preserve">        print("Item not found") </w:t>
      </w:r>
    </w:p>
    <w:p w14:paraId="3D25A918" w14:textId="77777777" w:rsidR="00D226D1" w:rsidRDefault="00B52692">
      <w:r>
        <w:t xml:space="preserve">    else: </w:t>
      </w:r>
    </w:p>
    <w:p w14:paraId="68D4DB74" w14:textId="77777777" w:rsidR="00D226D1" w:rsidRDefault="00B52692">
      <w:r>
        <w:t xml:space="preserve">        print("Updated list is: ", lst)  </w:t>
      </w:r>
      <w:r>
        <w:t xml:space="preserve">   </w:t>
      </w:r>
    </w:p>
    <w:p w14:paraId="48F3D3E5" w14:textId="77777777" w:rsidR="00D226D1" w:rsidRDefault="00B52692">
      <w:r>
        <w:t xml:space="preserve">      </w:t>
      </w:r>
    </w:p>
    <w:p w14:paraId="4D14E177" w14:textId="77777777" w:rsidR="00D226D1" w:rsidRDefault="00B52692">
      <w:r>
        <w:t xml:space="preserve">    return newList </w:t>
      </w:r>
    </w:p>
    <w:p w14:paraId="351A73F0" w14:textId="77777777" w:rsidR="00D226D1" w:rsidRDefault="00B52692">
      <w:r>
        <w:t xml:space="preserve">  # Driver code </w:t>
      </w:r>
    </w:p>
    <w:p w14:paraId="52DE92A2" w14:textId="77777777" w:rsidR="00D226D1" w:rsidRDefault="00B52692">
      <w:r>
        <w:t xml:space="preserve">list = ["geeks", "for", "geeks"] </w:t>
      </w:r>
    </w:p>
    <w:p w14:paraId="3FAC1F87" w14:textId="77777777" w:rsidR="00D226D1" w:rsidRDefault="00B52692">
      <w:r>
        <w:t>word = "geeks"</w:t>
      </w:r>
    </w:p>
    <w:p w14:paraId="49424D3E" w14:textId="77777777" w:rsidR="00D226D1" w:rsidRDefault="00B52692">
      <w:r>
        <w:t>N = 2</w:t>
      </w:r>
    </w:p>
    <w:p w14:paraId="0F9A1D24" w14:textId="77777777" w:rsidR="00D226D1" w:rsidRDefault="00B52692">
      <w:r>
        <w:t xml:space="preserve">  </w:t>
      </w:r>
    </w:p>
    <w:p w14:paraId="265CAAD9" w14:textId="77777777" w:rsidR="00D226D1" w:rsidRDefault="00B52692">
      <w:r>
        <w:t xml:space="preserve">RemoveIthWord(list, word, N) </w:t>
      </w:r>
    </w:p>
    <w:sectPr w:rsidR="00D226D1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1CF0B" w14:textId="77777777" w:rsidR="00B52692" w:rsidRDefault="00B52692">
      <w:r>
        <w:separator/>
      </w:r>
    </w:p>
  </w:endnote>
  <w:endnote w:type="continuationSeparator" w:id="0">
    <w:p w14:paraId="5240C24B" w14:textId="77777777" w:rsidR="00B52692" w:rsidRDefault="00B52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844A6" w14:textId="77777777" w:rsidR="00D226D1" w:rsidRDefault="00D226D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228A8" w14:textId="77777777" w:rsidR="00B52692" w:rsidRDefault="00B52692">
      <w:r>
        <w:separator/>
      </w:r>
    </w:p>
  </w:footnote>
  <w:footnote w:type="continuationSeparator" w:id="0">
    <w:p w14:paraId="61D6892B" w14:textId="77777777" w:rsidR="00B52692" w:rsidRDefault="00B52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5890D" w14:textId="77777777" w:rsidR="00D226D1" w:rsidRDefault="00D226D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D1"/>
    <w:rsid w:val="00806776"/>
    <w:rsid w:val="00B52692"/>
    <w:rsid w:val="00D2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6459"/>
  <w15:docId w15:val="{D075C19A-F75D-4540-8C90-12BC7C03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4</cp:revision>
  <dcterms:created xsi:type="dcterms:W3CDTF">2020-06-29T13:27:00Z</dcterms:created>
  <dcterms:modified xsi:type="dcterms:W3CDTF">2020-06-29T15:25:00Z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